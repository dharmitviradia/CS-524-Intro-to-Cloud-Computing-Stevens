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2325207"/>
        <w:docPartObj>
          <w:docPartGallery w:val="Cover Pages"/>
          <w:docPartUnique/>
        </w:docPartObj>
      </w:sdtPr>
      <w:sdtEndPr>
        <w:rPr>
          <w:sz w:val="32"/>
        </w:rPr>
      </w:sdtEndPr>
      <w:sdtContent>
        <w:p w14:paraId="4990206E" w14:textId="77777777" w:rsidR="002C0D3C" w:rsidRDefault="002C0D3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C0D3C" w14:paraId="5A851C45" w14:textId="77777777" w:rsidTr="002C0D3C">
            <w:sdt>
              <w:sdtPr>
                <w:rPr>
                  <w:color w:val="2E74B5" w:themeColor="accent1" w:themeShade="BF"/>
                  <w:sz w:val="44"/>
                  <w:szCs w:val="24"/>
                </w:rPr>
                <w:alias w:val="Company"/>
                <w:id w:val="13406915"/>
                <w:placeholder>
                  <w:docPart w:val="B5CC4DA54BEB4CE28E75DF01957986E8"/>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938FE6B" w14:textId="77777777" w:rsidR="002C0D3C" w:rsidRPr="002C0D3C" w:rsidRDefault="00187FAE">
                    <w:pPr>
                      <w:pStyle w:val="NoSpacing"/>
                      <w:rPr>
                        <w:color w:val="2E74B5" w:themeColor="accent1" w:themeShade="BF"/>
                        <w:sz w:val="44"/>
                      </w:rPr>
                    </w:pPr>
                    <w:r>
                      <w:rPr>
                        <w:color w:val="2E74B5" w:themeColor="accent1" w:themeShade="BF"/>
                        <w:sz w:val="44"/>
                        <w:szCs w:val="24"/>
                      </w:rPr>
                      <w:t>CS 524 Introduction to Cloud Computing</w:t>
                    </w:r>
                  </w:p>
                </w:tc>
              </w:sdtContent>
            </w:sdt>
          </w:tr>
          <w:tr w:rsidR="002C0D3C" w14:paraId="239137ED" w14:textId="77777777" w:rsidTr="002C0D3C">
            <w:tc>
              <w:tcPr>
                <w:tcW w:w="7476" w:type="dxa"/>
              </w:tcPr>
              <w:sdt>
                <w:sdtPr>
                  <w:rPr>
                    <w:rFonts w:asciiTheme="majorHAnsi" w:eastAsiaTheme="majorEastAsia" w:hAnsiTheme="majorHAnsi" w:cstheme="majorBidi"/>
                    <w:color w:val="2E74B5" w:themeColor="accent1" w:themeShade="BF"/>
                    <w:sz w:val="96"/>
                    <w:szCs w:val="88"/>
                  </w:rPr>
                  <w:alias w:val="Title"/>
                  <w:id w:val="13406919"/>
                  <w:placeholder>
                    <w:docPart w:val="C5A996676D224BF5B5D5F7121D5038D3"/>
                  </w:placeholder>
                  <w:dataBinding w:prefixMappings="xmlns:ns0='http://schemas.openxmlformats.org/package/2006/metadata/core-properties' xmlns:ns1='http://purl.org/dc/elements/1.1/'" w:xpath="/ns0:coreProperties[1]/ns1:title[1]" w:storeItemID="{6C3C8BC8-F283-45AE-878A-BAB7291924A1}"/>
                  <w:text/>
                </w:sdtPr>
                <w:sdtEndPr/>
                <w:sdtContent>
                  <w:p w14:paraId="3F9A7542" w14:textId="77777777" w:rsidR="002C0D3C" w:rsidRPr="002C0D3C" w:rsidRDefault="002C0D3C">
                    <w:pPr>
                      <w:pStyle w:val="NoSpacing"/>
                      <w:spacing w:line="216" w:lineRule="auto"/>
                      <w:rPr>
                        <w:rFonts w:asciiTheme="majorHAnsi" w:eastAsiaTheme="majorEastAsia" w:hAnsiTheme="majorHAnsi" w:cstheme="majorBidi"/>
                        <w:color w:val="5B9BD5" w:themeColor="accent1"/>
                        <w:sz w:val="44"/>
                        <w:szCs w:val="88"/>
                      </w:rPr>
                    </w:pPr>
                    <w:r w:rsidRPr="0067569C">
                      <w:rPr>
                        <w:rFonts w:asciiTheme="majorHAnsi" w:eastAsiaTheme="majorEastAsia" w:hAnsiTheme="majorHAnsi" w:cstheme="majorBidi"/>
                        <w:color w:val="2E74B5" w:themeColor="accent1" w:themeShade="BF"/>
                        <w:sz w:val="96"/>
                        <w:szCs w:val="88"/>
                      </w:rPr>
                      <w:t>Dharmit Viradia</w:t>
                    </w:r>
                  </w:p>
                </w:sdtContent>
              </w:sdt>
            </w:tc>
          </w:tr>
          <w:tr w:rsidR="002C0D3C" w14:paraId="4FE01E08" w14:textId="77777777" w:rsidTr="002C0D3C">
            <w:sdt>
              <w:sdtPr>
                <w:rPr>
                  <w:color w:val="2E74B5" w:themeColor="accent1" w:themeShade="BF"/>
                  <w:sz w:val="44"/>
                  <w:szCs w:val="24"/>
                </w:rPr>
                <w:alias w:val="Subtitle"/>
                <w:id w:val="13406923"/>
                <w:placeholder>
                  <w:docPart w:val="0C86FFAA493D4C7DB3E89819F036007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51B3580" w14:textId="73CE3AFC" w:rsidR="002C0D3C" w:rsidRPr="002C0D3C" w:rsidRDefault="002C0D3C">
                    <w:pPr>
                      <w:pStyle w:val="NoSpacing"/>
                      <w:rPr>
                        <w:color w:val="2E74B5" w:themeColor="accent1" w:themeShade="BF"/>
                        <w:sz w:val="44"/>
                      </w:rPr>
                    </w:pPr>
                    <w:r w:rsidRPr="002C0D3C">
                      <w:rPr>
                        <w:color w:val="2E74B5" w:themeColor="accent1" w:themeShade="BF"/>
                        <w:sz w:val="44"/>
                        <w:szCs w:val="24"/>
                      </w:rPr>
                      <w:t xml:space="preserve">Homework </w:t>
                    </w:r>
                    <w:r w:rsidR="000E0F6D">
                      <w:rPr>
                        <w:color w:val="2E74B5" w:themeColor="accent1" w:themeShade="BF"/>
                        <w:sz w:val="44"/>
                        <w:szCs w:val="24"/>
                      </w:rPr>
                      <w:t>5</w:t>
                    </w:r>
                  </w:p>
                </w:tc>
              </w:sdtContent>
            </w:sdt>
          </w:tr>
          <w:tr w:rsidR="002C0D3C" w14:paraId="13014862" w14:textId="77777777" w:rsidTr="002C0D3C">
            <w:tc>
              <w:tcPr>
                <w:tcW w:w="7476" w:type="dxa"/>
                <w:tcMar>
                  <w:top w:w="216" w:type="dxa"/>
                  <w:left w:w="115" w:type="dxa"/>
                  <w:bottom w:w="216" w:type="dxa"/>
                  <w:right w:w="115" w:type="dxa"/>
                </w:tcMar>
              </w:tcPr>
              <w:p w14:paraId="63ECEB07" w14:textId="77777777" w:rsidR="002C0D3C" w:rsidRPr="002C0D3C" w:rsidRDefault="002C0D3C">
                <w:pPr>
                  <w:pStyle w:val="NoSpacing"/>
                  <w:rPr>
                    <w:color w:val="2E74B5" w:themeColor="accent1" w:themeShade="BF"/>
                    <w:sz w:val="44"/>
                    <w:szCs w:val="24"/>
                  </w:rPr>
                </w:pPr>
                <w:r w:rsidRPr="002C0D3C">
                  <w:rPr>
                    <w:color w:val="2E74B5" w:themeColor="accent1" w:themeShade="BF"/>
                    <w:sz w:val="44"/>
                    <w:szCs w:val="24"/>
                  </w:rPr>
                  <w:t xml:space="preserve">Prof. Igor </w:t>
                </w:r>
                <w:proofErr w:type="spellStart"/>
                <w:r w:rsidRPr="002C0D3C">
                  <w:rPr>
                    <w:color w:val="2E74B5" w:themeColor="accent1" w:themeShade="BF"/>
                    <w:sz w:val="44"/>
                    <w:szCs w:val="24"/>
                  </w:rPr>
                  <w:t>Faynberg</w:t>
                </w:r>
                <w:proofErr w:type="spellEnd"/>
              </w:p>
            </w:tc>
          </w:tr>
        </w:tbl>
        <w:p w14:paraId="1C7F86DA" w14:textId="0F57B734" w:rsidR="0067569C" w:rsidRPr="00357AA3" w:rsidRDefault="002C0D3C" w:rsidP="00357AA3">
          <w:pPr>
            <w:ind w:left="7200" w:hanging="7200"/>
            <w:rPr>
              <w:sz w:val="32"/>
            </w:rPr>
          </w:pPr>
          <w:r>
            <w:rPr>
              <w:sz w:val="32"/>
            </w:rPr>
            <w:br w:type="page"/>
          </w:r>
        </w:p>
      </w:sdtContent>
    </w:sdt>
    <w:p w14:paraId="2ADD8188" w14:textId="2FC60969" w:rsidR="00770F22" w:rsidRPr="000E0F6D" w:rsidRDefault="000E0F6D" w:rsidP="008E3193">
      <w:pPr>
        <w:pStyle w:val="ListParagraph"/>
        <w:numPr>
          <w:ilvl w:val="0"/>
          <w:numId w:val="1"/>
        </w:numPr>
        <w:ind w:left="360"/>
        <w:jc w:val="both"/>
        <w:rPr>
          <w:rFonts w:cstheme="minorHAnsi"/>
        </w:rPr>
      </w:pPr>
      <w:r w:rsidRPr="000E0F6D">
        <w:lastRenderedPageBreak/>
        <w:t>Explain the motivation behind</w:t>
      </w:r>
      <w:r>
        <w:t xml:space="preserve"> </w:t>
      </w:r>
      <w:r w:rsidRPr="000E0F6D">
        <w:t>the two forms of server placement (rack-mounted servers and blade servers). What is sacrificed to make a blade server more</w:t>
      </w:r>
      <w:r>
        <w:t xml:space="preserve"> </w:t>
      </w:r>
      <w:r w:rsidRPr="000E0F6D">
        <w:t>compact than a rack-mounted server?</w:t>
      </w:r>
    </w:p>
    <w:p w14:paraId="3BBF4F91" w14:textId="77777777" w:rsidR="000E0F6D" w:rsidRPr="000E0F6D" w:rsidRDefault="000E0F6D" w:rsidP="000E0F6D">
      <w:pPr>
        <w:pStyle w:val="ListParagraph"/>
        <w:ind w:left="360"/>
        <w:jc w:val="both"/>
        <w:rPr>
          <w:rFonts w:cstheme="minorHAnsi"/>
        </w:rPr>
      </w:pPr>
    </w:p>
    <w:p w14:paraId="6096BB8E" w14:textId="2283F306" w:rsidR="000E0F6D" w:rsidRDefault="00B25E2B" w:rsidP="000E0F6D">
      <w:pPr>
        <w:ind w:left="720" w:hanging="720"/>
        <w:jc w:val="both"/>
      </w:pPr>
      <w:r w:rsidRPr="00124A63">
        <w:rPr>
          <w:rFonts w:cstheme="minorHAnsi"/>
        </w:rPr>
        <w:t>Sol:</w:t>
      </w:r>
      <w:r w:rsidR="00357AA3">
        <w:rPr>
          <w:rFonts w:cstheme="minorHAnsi"/>
        </w:rPr>
        <w:tab/>
      </w:r>
      <w:r w:rsidR="000E0F6D" w:rsidRPr="000E0F6D">
        <w:t>Rack-mounted Servers: A rack-mounted server, also called a rack server, is a computer</w:t>
      </w:r>
      <w:r w:rsidR="000E0F6D">
        <w:t xml:space="preserve"> </w:t>
      </w:r>
      <w:r w:rsidR="000E0F6D" w:rsidRPr="000E0F6D">
        <w:t xml:space="preserve">dedicated to use as a server and designed to be installed in a framework called a rack. The rack contains multiple mounting slots called bays, each designed to hold a hardware unit secured in place with screws. A rack server has a low-profile enclosure, in contrast to a tower server, which is built into an upright, standalone cabinet. </w:t>
      </w:r>
    </w:p>
    <w:p w14:paraId="3B0EE527" w14:textId="77777777" w:rsidR="00D577C2" w:rsidRPr="000E0F6D" w:rsidRDefault="00D577C2" w:rsidP="000E0F6D">
      <w:pPr>
        <w:ind w:left="720" w:hanging="720"/>
        <w:jc w:val="both"/>
      </w:pPr>
    </w:p>
    <w:p w14:paraId="11A6331F" w14:textId="4579D6F2" w:rsidR="000E0F6D" w:rsidRDefault="000E0F6D" w:rsidP="000E0F6D">
      <w:pPr>
        <w:ind w:left="720"/>
        <w:jc w:val="both"/>
      </w:pPr>
      <w:r w:rsidRPr="000E0F6D">
        <w:t xml:space="preserve">Blade Servers: A blade server is a server chassis housing multiple thin, modular electronic circuit boards, known as server blades. Each blade is a </w:t>
      </w:r>
      <w:proofErr w:type="gramStart"/>
      <w:r w:rsidRPr="000E0F6D">
        <w:t>server in its own right, often</w:t>
      </w:r>
      <w:proofErr w:type="gramEnd"/>
      <w:r w:rsidRPr="000E0F6D">
        <w:t xml:space="preserve"> dedicated to a single application. The blades are literally servers on a card, containing processors, memory, integrated network controllers, an optional Fiber Channel host bus adaptor (HBA) and other input/output (IO) ports. </w:t>
      </w:r>
    </w:p>
    <w:p w14:paraId="6E37CA38" w14:textId="77777777" w:rsidR="00D577C2" w:rsidRPr="000E0F6D" w:rsidRDefault="00D577C2" w:rsidP="000E0F6D">
      <w:pPr>
        <w:ind w:left="720"/>
        <w:jc w:val="both"/>
      </w:pPr>
    </w:p>
    <w:p w14:paraId="3003DB65" w14:textId="77777777" w:rsidR="000E0F6D" w:rsidRPr="000E0F6D" w:rsidRDefault="000E0F6D" w:rsidP="000E0F6D">
      <w:pPr>
        <w:ind w:left="720"/>
        <w:jc w:val="both"/>
      </w:pPr>
      <w:r w:rsidRPr="000E0F6D">
        <w:t xml:space="preserve">The motivation behind the two forms of server placement is to reduce the complexity in connection, space occupancy, and to provide flexibility. </w:t>
      </w:r>
    </w:p>
    <w:p w14:paraId="2F09F0C2" w14:textId="6D55AB0C" w:rsidR="000E0F6D" w:rsidRDefault="000E0F6D" w:rsidP="008E3193">
      <w:pPr>
        <w:pStyle w:val="ListParagraph"/>
        <w:numPr>
          <w:ilvl w:val="0"/>
          <w:numId w:val="2"/>
        </w:numPr>
        <w:jc w:val="both"/>
      </w:pPr>
      <w:r w:rsidRPr="000E0F6D">
        <w:t xml:space="preserve">Space: A blade server (or simply a blade) is even more compact than a rack-mounted server. They are optimized to reduce their physical </w:t>
      </w:r>
      <w:proofErr w:type="gramStart"/>
      <w:r w:rsidRPr="000E0F6D">
        <w:t>foot print</w:t>
      </w:r>
      <w:proofErr w:type="gramEnd"/>
      <w:r w:rsidRPr="000E0F6D">
        <w:t xml:space="preserve"> and interconnection complexity. Such optimization is necessary in the face of an ever-increasing number of servers that need to be put in the constrained space of a data center. </w:t>
      </w:r>
    </w:p>
    <w:p w14:paraId="0A8FC9FF" w14:textId="77777777" w:rsidR="00D577C2" w:rsidRDefault="00D577C2" w:rsidP="00D577C2">
      <w:pPr>
        <w:pStyle w:val="ListParagraph"/>
        <w:ind w:left="1440"/>
        <w:jc w:val="both"/>
      </w:pPr>
    </w:p>
    <w:p w14:paraId="0FF8B5B1" w14:textId="4944FEFF" w:rsidR="000E0F6D" w:rsidRDefault="000E0F6D" w:rsidP="008E3193">
      <w:pPr>
        <w:pStyle w:val="ListParagraph"/>
        <w:numPr>
          <w:ilvl w:val="0"/>
          <w:numId w:val="2"/>
        </w:numPr>
        <w:jc w:val="both"/>
      </w:pPr>
      <w:r w:rsidRPr="000E0F6D">
        <w:t xml:space="preserve">Computing Power: The smaller form factor is achieved by eliminating pieces that are not specific to computing – such as cooling. As a result, a blade may amount to nothing more than a computer circuit board that has a processor, memory, I/O, and an auxiliary interface. Such a blade certainly cannot function on its own. It is operational only when inserted into a chassis that incorporates the missing modules. The chassis accommodates multiple blades. </w:t>
      </w:r>
    </w:p>
    <w:p w14:paraId="76F761C9" w14:textId="77777777" w:rsidR="00D577C2" w:rsidRDefault="00D577C2" w:rsidP="00D577C2">
      <w:pPr>
        <w:jc w:val="both"/>
      </w:pPr>
    </w:p>
    <w:p w14:paraId="518BBA67" w14:textId="596E95A6" w:rsidR="000E0F6D" w:rsidRPr="000E0F6D" w:rsidRDefault="000E0F6D" w:rsidP="008E3193">
      <w:pPr>
        <w:pStyle w:val="ListParagraph"/>
        <w:numPr>
          <w:ilvl w:val="0"/>
          <w:numId w:val="2"/>
        </w:numPr>
        <w:jc w:val="both"/>
      </w:pPr>
      <w:r w:rsidRPr="000E0F6D">
        <w:t>Flexibility: A blade server provides a switch through which the servers within connect to the external network. Worth noting here is that the chassis also fits into a rack much</w:t>
      </w:r>
      <w:r>
        <w:t xml:space="preserve"> </w:t>
      </w:r>
      <w:r w:rsidRPr="000E0F6D">
        <w:t xml:space="preserve">like a rack-mounted server. </w:t>
      </w:r>
    </w:p>
    <w:p w14:paraId="787AE8BE" w14:textId="77777777" w:rsidR="000E0F6D" w:rsidRPr="000E0F6D" w:rsidRDefault="000E0F6D" w:rsidP="000E0F6D">
      <w:pPr>
        <w:ind w:left="720"/>
      </w:pPr>
    </w:p>
    <w:p w14:paraId="0EFE0D18" w14:textId="60C750AB" w:rsidR="00770F22" w:rsidRPr="000E0F6D" w:rsidRDefault="000E0F6D" w:rsidP="000E0F6D">
      <w:pPr>
        <w:ind w:left="720"/>
      </w:pPr>
      <w:r w:rsidRPr="000E0F6D">
        <w:t xml:space="preserve">(Reference: </w:t>
      </w:r>
      <w:hyperlink r:id="rId11" w:history="1">
        <w:r w:rsidRPr="008F066A">
          <w:rPr>
            <w:rStyle w:val="Hyperlink"/>
          </w:rPr>
          <w:t>http://whatis.techtarget.com/definition/rack-server-rack-mounted-server</w:t>
        </w:r>
      </w:hyperlink>
      <w:r w:rsidRPr="000E0F6D">
        <w:t xml:space="preserve">, </w:t>
      </w:r>
      <w:hyperlink r:id="rId12" w:history="1">
        <w:r w:rsidRPr="008F066A">
          <w:rPr>
            <w:rStyle w:val="Hyperlink"/>
          </w:rPr>
          <w:t>http://searchdatacenter.techtarget.com/definition/blade-server</w:t>
        </w:r>
      </w:hyperlink>
      <w:r>
        <w:t xml:space="preserve">, </w:t>
      </w:r>
      <w:r w:rsidRPr="000E0F6D">
        <w:t xml:space="preserve"> </w:t>
      </w:r>
      <w:hyperlink r:id="rId13" w:history="1">
        <w:r w:rsidRPr="008F066A">
          <w:rPr>
            <w:rStyle w:val="Hyperlink"/>
          </w:rPr>
          <w:t>https://en.wikipedia.org/wiki/Blade_server</w:t>
        </w:r>
      </w:hyperlink>
      <w:r w:rsidRPr="000E0F6D">
        <w:t>)</w:t>
      </w:r>
    </w:p>
    <w:p w14:paraId="366A281B" w14:textId="77777777" w:rsidR="007D059F" w:rsidRPr="00124A63" w:rsidRDefault="007D059F" w:rsidP="00124A63">
      <w:pPr>
        <w:jc w:val="both"/>
        <w:rPr>
          <w:rFonts w:cstheme="minorHAnsi"/>
        </w:rPr>
      </w:pPr>
    </w:p>
    <w:p w14:paraId="219154C6" w14:textId="77777777" w:rsidR="007D059F" w:rsidRPr="00124A63" w:rsidRDefault="007D059F" w:rsidP="00124A63">
      <w:pPr>
        <w:jc w:val="both"/>
        <w:rPr>
          <w:rFonts w:cstheme="minorHAnsi"/>
        </w:rPr>
      </w:pPr>
    </w:p>
    <w:p w14:paraId="3A4B336F" w14:textId="2B9A75E0" w:rsidR="004C464B" w:rsidRDefault="000E0F6D" w:rsidP="008E3193">
      <w:pPr>
        <w:pStyle w:val="ListParagraph"/>
        <w:numPr>
          <w:ilvl w:val="0"/>
          <w:numId w:val="1"/>
        </w:numPr>
        <w:ind w:left="360"/>
        <w:jc w:val="both"/>
        <w:rPr>
          <w:rFonts w:cstheme="minorHAnsi"/>
        </w:rPr>
      </w:pPr>
      <w:r w:rsidRPr="000E0F6D">
        <w:rPr>
          <w:rFonts w:cstheme="minorHAnsi"/>
        </w:rPr>
        <w:t>Why is the use of the Ethernet technology particularly important to the data centers? [Hint: What need does the use of the Ethernet effectively eliminate?]</w:t>
      </w:r>
    </w:p>
    <w:p w14:paraId="5FA8D6B5" w14:textId="77777777" w:rsidR="000E0F6D" w:rsidRDefault="000E0F6D" w:rsidP="000E0F6D">
      <w:pPr>
        <w:pStyle w:val="ListParagraph"/>
        <w:ind w:left="360"/>
        <w:jc w:val="both"/>
        <w:rPr>
          <w:rFonts w:cstheme="minorHAnsi"/>
        </w:rPr>
      </w:pPr>
    </w:p>
    <w:p w14:paraId="0C5B9571" w14:textId="77777777" w:rsidR="000E0F6D" w:rsidRPr="000E0F6D" w:rsidRDefault="007D059F" w:rsidP="00594DE0">
      <w:pPr>
        <w:ind w:left="720" w:hanging="720"/>
        <w:jc w:val="both"/>
      </w:pPr>
      <w:r w:rsidRPr="004C464B">
        <w:rPr>
          <w:rFonts w:cstheme="minorHAnsi"/>
        </w:rPr>
        <w:t>Sol:</w:t>
      </w:r>
      <w:r w:rsidR="00770F22">
        <w:tab/>
      </w:r>
      <w:r w:rsidR="000E0F6D" w:rsidRPr="000E0F6D">
        <w:t xml:space="preserve">The servers of a data </w:t>
      </w:r>
      <w:proofErr w:type="spellStart"/>
      <w:r w:rsidR="000E0F6D" w:rsidRPr="000E0F6D">
        <w:t>centre</w:t>
      </w:r>
      <w:proofErr w:type="spellEnd"/>
      <w:r w:rsidR="000E0F6D" w:rsidRPr="000E0F6D">
        <w:t xml:space="preserve"> need to be interconnected and they need to connect to the outside world as well. As the number of services increases, more cables </w:t>
      </w:r>
      <w:proofErr w:type="gramStart"/>
      <w:r w:rsidR="000E0F6D" w:rsidRPr="000E0F6D">
        <w:t>have to</w:t>
      </w:r>
      <w:proofErr w:type="gramEnd"/>
      <w:r w:rsidR="000E0F6D" w:rsidRPr="000E0F6D">
        <w:t xml:space="preserve"> fit into a given space. Top-of-Rack (TOR) and End-of-Row (EOR) are two approaches to connectivity resulting in different cabling options. Both TOR and EOR switches are implemented using the Ethernet Technology. Ethernet Technology is particularly important to data </w:t>
      </w:r>
      <w:proofErr w:type="spellStart"/>
      <w:r w:rsidR="000E0F6D" w:rsidRPr="000E0F6D">
        <w:t>centres</w:t>
      </w:r>
      <w:proofErr w:type="spellEnd"/>
      <w:r w:rsidR="000E0F6D" w:rsidRPr="000E0F6D">
        <w:t xml:space="preserve"> because of its potential to eliminate employing separate transport mechanisms (e.g. FC) for storage and inter processor traffic. </w:t>
      </w:r>
    </w:p>
    <w:p w14:paraId="01369767" w14:textId="77777777" w:rsidR="000E0F6D" w:rsidRDefault="000E0F6D" w:rsidP="000E0F6D"/>
    <w:p w14:paraId="5D7427A5" w14:textId="3EA527B9" w:rsidR="006A6D2A" w:rsidRPr="000E0F6D" w:rsidRDefault="000E0F6D" w:rsidP="000E0F6D">
      <w:pPr>
        <w:ind w:firstLine="720"/>
      </w:pPr>
      <w:r w:rsidRPr="000E0F6D">
        <w:lastRenderedPageBreak/>
        <w:t xml:space="preserve">(Reference: </w:t>
      </w:r>
      <w:hyperlink r:id="rId14" w:history="1">
        <w:r w:rsidRPr="008F066A">
          <w:rPr>
            <w:rStyle w:val="Hyperlink"/>
          </w:rPr>
          <w:t>https://en.wikipedia.org/wiki/Data_center_bridging</w:t>
        </w:r>
      </w:hyperlink>
      <w:r w:rsidRPr="000E0F6D">
        <w:t>)</w:t>
      </w:r>
    </w:p>
    <w:p w14:paraId="329B434D" w14:textId="77777777" w:rsidR="0063557A" w:rsidRPr="004D6E1E" w:rsidRDefault="0063557A" w:rsidP="004D6E1E">
      <w:pPr>
        <w:ind w:left="1080"/>
        <w:jc w:val="both"/>
        <w:rPr>
          <w:rFonts w:cstheme="minorHAnsi"/>
        </w:rPr>
      </w:pPr>
    </w:p>
    <w:p w14:paraId="0591D298" w14:textId="533CAEBC" w:rsidR="0063557A" w:rsidRPr="00594DE0" w:rsidRDefault="000E0F6D" w:rsidP="008E3193">
      <w:pPr>
        <w:pStyle w:val="ListParagraph"/>
        <w:numPr>
          <w:ilvl w:val="0"/>
          <w:numId w:val="1"/>
        </w:numPr>
        <w:ind w:left="360"/>
        <w:jc w:val="both"/>
        <w:rPr>
          <w:rFonts w:cstheme="minorHAnsi"/>
        </w:rPr>
      </w:pPr>
      <w:r w:rsidRPr="000E0F6D">
        <w:t>Explain why NAS and SAN but not DAS are readily applicable to Cloud Computing. What are the limitations of DAS?</w:t>
      </w:r>
      <w:r w:rsidR="00594DE0">
        <w:t xml:space="preserve"> </w:t>
      </w:r>
      <w:proofErr w:type="gramStart"/>
      <w:r w:rsidRPr="000E0F6D">
        <w:t>Why</w:t>
      </w:r>
      <w:proofErr w:type="gramEnd"/>
      <w:r w:rsidRPr="000E0F6D">
        <w:t xml:space="preserve"> is DAS suitable for keeping local data (such as boot image or swap space)?</w:t>
      </w:r>
    </w:p>
    <w:p w14:paraId="1C49B8A1" w14:textId="77777777" w:rsidR="00594DE0" w:rsidRPr="00124A63" w:rsidRDefault="00594DE0" w:rsidP="00594DE0">
      <w:pPr>
        <w:pStyle w:val="ListParagraph"/>
        <w:ind w:left="360"/>
        <w:jc w:val="both"/>
        <w:rPr>
          <w:rFonts w:cstheme="minorHAnsi"/>
        </w:rPr>
      </w:pPr>
    </w:p>
    <w:p w14:paraId="0DCB4916" w14:textId="58B19C7E" w:rsidR="00594DE0" w:rsidRDefault="00670EBB" w:rsidP="00594DE0">
      <w:pPr>
        <w:ind w:left="720" w:hanging="672"/>
        <w:jc w:val="both"/>
      </w:pPr>
      <w:r w:rsidRPr="00124A63">
        <w:rPr>
          <w:rFonts w:cstheme="minorHAnsi"/>
        </w:rPr>
        <w:t>Sol:</w:t>
      </w:r>
      <w:r w:rsidR="0063557A">
        <w:rPr>
          <w:rFonts w:cstheme="minorHAnsi"/>
        </w:rPr>
        <w:tab/>
      </w:r>
      <w:r w:rsidR="00594DE0" w:rsidRPr="00594DE0">
        <w:t xml:space="preserve">DAS (Direct-Attached Storage), directly attaches to the processor through a point to point link. While NAS (Network Attached Storage) and SAN (Storage Area Network) reside across a network. This network is built for and dedicated to storage traffic in the case of SAN. The difference in NAS and SAN lies in the semantics of the interface. NAS units are files or objects while SAN units are disk blocks. Another difference is that SAN relies on specialized transport, FC which is optimized for storage traffic while NAS does not require anything special apart from IP network. NAS and SAN are readily applicable to Cloud </w:t>
      </w:r>
      <w:proofErr w:type="gramStart"/>
      <w:r w:rsidR="00594DE0" w:rsidRPr="00594DE0">
        <w:t>Computing</w:t>
      </w:r>
      <w:proofErr w:type="gramEnd"/>
      <w:r w:rsidR="00594DE0" w:rsidRPr="00594DE0">
        <w:t xml:space="preserve"> but DAS has a limitation. When a virtual machine moves to a new physical host, the associated storage needs to move to the same host, too, which is likely to result in consuming both much bandwidth and much time. </w:t>
      </w:r>
    </w:p>
    <w:p w14:paraId="30CD7F84" w14:textId="77777777" w:rsidR="00D577C2" w:rsidRPr="00594DE0" w:rsidRDefault="00D577C2" w:rsidP="00594DE0">
      <w:pPr>
        <w:ind w:left="720" w:hanging="672"/>
        <w:jc w:val="both"/>
      </w:pPr>
    </w:p>
    <w:p w14:paraId="4ABF7FD2" w14:textId="2B379D10" w:rsidR="00594DE0" w:rsidRDefault="00594DE0" w:rsidP="00594DE0">
      <w:pPr>
        <w:ind w:left="720"/>
        <w:jc w:val="both"/>
      </w:pPr>
      <w:r w:rsidRPr="00594DE0">
        <w:t xml:space="preserve">As DAS is not subject to network delay, it is suitable for keeping local data such as boot </w:t>
      </w:r>
      <w:proofErr w:type="gramStart"/>
      <w:r w:rsidRPr="00594DE0">
        <w:t>image</w:t>
      </w:r>
      <w:r>
        <w:t xml:space="preserve">  </w:t>
      </w:r>
      <w:r w:rsidRPr="00594DE0">
        <w:t>and</w:t>
      </w:r>
      <w:proofErr w:type="gramEnd"/>
      <w:r w:rsidRPr="00594DE0">
        <w:t xml:space="preserve"> swap space. Depending on the location of the storage device with respect to the host, DAS may be internal as well as external. </w:t>
      </w:r>
    </w:p>
    <w:p w14:paraId="0F913519" w14:textId="77777777" w:rsidR="00594DE0" w:rsidRPr="00594DE0" w:rsidRDefault="00594DE0" w:rsidP="00594DE0">
      <w:pPr>
        <w:ind w:left="720"/>
      </w:pPr>
    </w:p>
    <w:p w14:paraId="1BD81DDD" w14:textId="72C7B43C" w:rsidR="00670EBB" w:rsidRPr="00594DE0" w:rsidRDefault="00594DE0" w:rsidP="00594DE0">
      <w:pPr>
        <w:ind w:left="720"/>
      </w:pPr>
      <w:r w:rsidRPr="00594DE0">
        <w:t xml:space="preserve">(Reference: </w:t>
      </w:r>
      <w:hyperlink r:id="rId15" w:history="1">
        <w:r w:rsidRPr="008F066A">
          <w:rPr>
            <w:rStyle w:val="Hyperlink"/>
          </w:rPr>
          <w:t>http://www.computerweekly.com/tip/DAS-vs-NAS-vs-SAN-Which-is-best-for-virtual-storage</w:t>
        </w:r>
      </w:hyperlink>
      <w:r w:rsidRPr="00594DE0">
        <w:t>)</w:t>
      </w:r>
    </w:p>
    <w:p w14:paraId="4CFE5F7B" w14:textId="0971AF80" w:rsidR="00670EBB" w:rsidRDefault="00670EBB" w:rsidP="00124A63">
      <w:pPr>
        <w:jc w:val="both"/>
        <w:rPr>
          <w:rFonts w:cstheme="minorHAnsi"/>
        </w:rPr>
      </w:pPr>
    </w:p>
    <w:p w14:paraId="696682C3" w14:textId="77777777" w:rsidR="0063557A" w:rsidRPr="00124A63" w:rsidRDefault="0063557A" w:rsidP="00124A63">
      <w:pPr>
        <w:jc w:val="both"/>
        <w:rPr>
          <w:rFonts w:cstheme="minorHAnsi"/>
        </w:rPr>
      </w:pPr>
    </w:p>
    <w:p w14:paraId="20607971" w14:textId="336996FC" w:rsidR="001B31BE" w:rsidRPr="006A6D2A" w:rsidRDefault="00594DE0" w:rsidP="008E3193">
      <w:pPr>
        <w:pStyle w:val="ListParagraph"/>
        <w:numPr>
          <w:ilvl w:val="0"/>
          <w:numId w:val="1"/>
        </w:numPr>
        <w:ind w:left="360"/>
        <w:jc w:val="both"/>
        <w:rPr>
          <w:rFonts w:cstheme="minorHAnsi"/>
        </w:rPr>
      </w:pPr>
      <w:r w:rsidRPr="00594DE0">
        <w:rPr>
          <w:rFonts w:cstheme="minorHAnsi"/>
        </w:rPr>
        <w:t xml:space="preserve">Why is there a need for the </w:t>
      </w:r>
      <w:proofErr w:type="spellStart"/>
      <w:r w:rsidRPr="00594DE0">
        <w:rPr>
          <w:rFonts w:cstheme="minorHAnsi"/>
        </w:rPr>
        <w:t>Phy</w:t>
      </w:r>
      <w:proofErr w:type="spellEnd"/>
      <w:r w:rsidRPr="00594DE0">
        <w:rPr>
          <w:rFonts w:cstheme="minorHAnsi"/>
        </w:rPr>
        <w:t xml:space="preserve"> layer in the SAS architecture?  How is it different from</w:t>
      </w:r>
      <w:r>
        <w:rPr>
          <w:rFonts w:cstheme="minorHAnsi"/>
        </w:rPr>
        <w:t xml:space="preserve"> </w:t>
      </w:r>
      <w:r w:rsidRPr="00594DE0">
        <w:rPr>
          <w:rFonts w:cstheme="minorHAnsi"/>
        </w:rPr>
        <w:t>the physical layer?</w:t>
      </w:r>
    </w:p>
    <w:p w14:paraId="3F497524" w14:textId="77777777" w:rsidR="006A6D2A" w:rsidRPr="001B31BE" w:rsidRDefault="006A6D2A" w:rsidP="006A6D2A">
      <w:pPr>
        <w:pStyle w:val="ListParagraph"/>
        <w:ind w:left="360"/>
        <w:jc w:val="both"/>
        <w:rPr>
          <w:rFonts w:cstheme="minorHAnsi"/>
        </w:rPr>
      </w:pPr>
    </w:p>
    <w:p w14:paraId="663CAE0B" w14:textId="56A1BA73" w:rsidR="00594DE0" w:rsidRDefault="00670EBB" w:rsidP="00594DE0">
      <w:pPr>
        <w:ind w:left="720" w:hanging="720"/>
        <w:jc w:val="both"/>
      </w:pPr>
      <w:r w:rsidRPr="00124A63">
        <w:rPr>
          <w:rFonts w:cstheme="minorHAnsi"/>
        </w:rPr>
        <w:t>Sol:</w:t>
      </w:r>
      <w:r w:rsidR="009158B3" w:rsidRPr="00124A63">
        <w:rPr>
          <w:rFonts w:cstheme="minorHAnsi"/>
        </w:rPr>
        <w:tab/>
      </w:r>
      <w:r w:rsidR="00594DE0" w:rsidRPr="00594DE0">
        <w:t xml:space="preserve">A </w:t>
      </w:r>
      <w:proofErr w:type="spellStart"/>
      <w:r w:rsidR="00594DE0" w:rsidRPr="00594DE0">
        <w:t>phy</w:t>
      </w:r>
      <w:proofErr w:type="spellEnd"/>
      <w:r w:rsidR="00594DE0" w:rsidRPr="00594DE0">
        <w:t xml:space="preserve"> layer deals with line coding out of </w:t>
      </w:r>
      <w:proofErr w:type="spellStart"/>
      <w:r w:rsidR="00594DE0" w:rsidRPr="00594DE0">
        <w:t>band</w:t>
      </w:r>
      <w:proofErr w:type="spellEnd"/>
      <w:r w:rsidR="00594DE0" w:rsidRPr="00594DE0">
        <w:t xml:space="preserve"> signals and other preparations necessary for serial transmission. It has an </w:t>
      </w:r>
      <w:proofErr w:type="gramStart"/>
      <w:r w:rsidR="00594DE0" w:rsidRPr="00594DE0">
        <w:t>8 bit</w:t>
      </w:r>
      <w:proofErr w:type="gramEnd"/>
      <w:r w:rsidR="00594DE0" w:rsidRPr="00594DE0">
        <w:t xml:space="preserve"> identifier that is unique within a device. The identifier is assigned by a management function. </w:t>
      </w:r>
    </w:p>
    <w:p w14:paraId="157AC345" w14:textId="77777777" w:rsidR="00D577C2" w:rsidRPr="00594DE0" w:rsidRDefault="00D577C2" w:rsidP="00594DE0">
      <w:pPr>
        <w:ind w:left="720" w:hanging="720"/>
        <w:jc w:val="both"/>
      </w:pPr>
    </w:p>
    <w:p w14:paraId="64BF8C81" w14:textId="64F7831D" w:rsidR="00D577C2" w:rsidRDefault="00594DE0" w:rsidP="00594DE0">
      <w:pPr>
        <w:ind w:left="720"/>
        <w:jc w:val="both"/>
      </w:pPr>
      <w:r w:rsidRPr="00594DE0">
        <w:t xml:space="preserve">A </w:t>
      </w:r>
      <w:proofErr w:type="spellStart"/>
      <w:r w:rsidRPr="00594DE0">
        <w:t>phy</w:t>
      </w:r>
      <w:proofErr w:type="spellEnd"/>
      <w:r w:rsidRPr="00594DE0">
        <w:t xml:space="preserve">, as defined in SAS, is a combination of the physical layer, </w:t>
      </w:r>
      <w:proofErr w:type="spellStart"/>
      <w:r w:rsidRPr="00594DE0">
        <w:t>phy</w:t>
      </w:r>
      <w:proofErr w:type="spellEnd"/>
      <w:r w:rsidRPr="00594DE0">
        <w:t xml:space="preserve"> layer and link layer functions. A minimum of two </w:t>
      </w:r>
      <w:proofErr w:type="spellStart"/>
      <w:r w:rsidRPr="00594DE0">
        <w:t>phys</w:t>
      </w:r>
      <w:proofErr w:type="spellEnd"/>
      <w:r w:rsidRPr="00594DE0">
        <w:t xml:space="preserve"> (one at the initiator, the other at the target) is required to complete a SAS physical connection pathway, as shown in Figure.</w:t>
      </w:r>
    </w:p>
    <w:p w14:paraId="066DD358" w14:textId="77777777" w:rsidR="004507B5" w:rsidRDefault="004507B5" w:rsidP="00594DE0">
      <w:pPr>
        <w:ind w:left="720"/>
        <w:jc w:val="both"/>
      </w:pPr>
    </w:p>
    <w:p w14:paraId="40EDDC93" w14:textId="115AF8E0" w:rsidR="00594DE0" w:rsidRPr="00594DE0" w:rsidRDefault="00D577C2" w:rsidP="00594DE0">
      <w:pPr>
        <w:ind w:left="720"/>
        <w:jc w:val="both"/>
      </w:pPr>
      <w:r w:rsidRPr="00D577C2">
        <w:rPr>
          <w:noProof/>
        </w:rPr>
        <w:drawing>
          <wp:inline distT="0" distB="0" distL="0" distR="0" wp14:anchorId="52FCBFAB" wp14:editId="75464ABF">
            <wp:extent cx="5516880" cy="1569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6880" cy="1569720"/>
                    </a:xfrm>
                    <a:prstGeom prst="rect">
                      <a:avLst/>
                    </a:prstGeom>
                    <a:noFill/>
                    <a:ln>
                      <a:noFill/>
                    </a:ln>
                  </pic:spPr>
                </pic:pic>
              </a:graphicData>
            </a:graphic>
          </wp:inline>
        </w:drawing>
      </w:r>
      <w:r w:rsidR="00594DE0" w:rsidRPr="00594DE0">
        <w:t xml:space="preserve"> </w:t>
      </w:r>
    </w:p>
    <w:p w14:paraId="0033C18F" w14:textId="77777777" w:rsidR="00594DE0" w:rsidRPr="00594DE0" w:rsidRDefault="00594DE0" w:rsidP="00594DE0">
      <w:pPr>
        <w:ind w:left="720"/>
        <w:jc w:val="both"/>
      </w:pPr>
      <w:r w:rsidRPr="00594DE0">
        <w:t xml:space="preserve">The physical layer deals with the physical and electrical characteristics of cables, connectors, and transceivers. </w:t>
      </w:r>
    </w:p>
    <w:p w14:paraId="6CAD2501" w14:textId="77777777" w:rsidR="00594DE0" w:rsidRDefault="00594DE0" w:rsidP="00594DE0"/>
    <w:p w14:paraId="26C5130C" w14:textId="598B3A26" w:rsidR="0063557A" w:rsidRDefault="00594DE0" w:rsidP="004507B5">
      <w:pPr>
        <w:ind w:left="720"/>
      </w:pPr>
      <w:r w:rsidRPr="00594DE0">
        <w:t>(Reference:</w:t>
      </w:r>
      <w:hyperlink r:id="rId17" w:history="1">
        <w:r w:rsidRPr="008F066A">
          <w:rPr>
            <w:rStyle w:val="Hyperlink"/>
          </w:rPr>
          <w:t>https://www.snia.org/sites/default/education/tutorials/2007/spring/networking/SA</w:t>
        </w:r>
        <w:r w:rsidRPr="008F066A">
          <w:rPr>
            <w:rStyle w:val="Hyperlink"/>
          </w:rPr>
          <w:t>S-Overview.pdf</w:t>
        </w:r>
      </w:hyperlink>
      <w:r w:rsidRPr="00594DE0">
        <w:t>)</w:t>
      </w:r>
    </w:p>
    <w:p w14:paraId="4D42A570" w14:textId="77777777" w:rsidR="004507B5" w:rsidRPr="00D9630C" w:rsidRDefault="004507B5" w:rsidP="004507B5">
      <w:pPr>
        <w:ind w:left="720"/>
      </w:pPr>
    </w:p>
    <w:p w14:paraId="421798BB" w14:textId="057B81C6" w:rsidR="00E01D99" w:rsidRPr="00594DE0" w:rsidRDefault="00594DE0" w:rsidP="008E3193">
      <w:pPr>
        <w:pStyle w:val="ListParagraph"/>
        <w:numPr>
          <w:ilvl w:val="0"/>
          <w:numId w:val="1"/>
        </w:numPr>
        <w:ind w:left="360"/>
        <w:jc w:val="both"/>
        <w:rPr>
          <w:rFonts w:cstheme="minorHAnsi"/>
        </w:rPr>
      </w:pPr>
      <w:r w:rsidRPr="00594DE0">
        <w:t>List the generic file-related system calls. Why in the NFS there is no RPC invocation for the close &lt;file&gt; system call? Under which circumstances other file operations may not result in an RPC invocation?</w:t>
      </w:r>
    </w:p>
    <w:p w14:paraId="6E2E49D1" w14:textId="77777777" w:rsidR="00594DE0" w:rsidRPr="00594DE0" w:rsidRDefault="00594DE0" w:rsidP="00594DE0">
      <w:pPr>
        <w:pStyle w:val="ListParagraph"/>
        <w:ind w:left="360"/>
        <w:jc w:val="both"/>
        <w:rPr>
          <w:rFonts w:cstheme="minorHAnsi"/>
        </w:rPr>
      </w:pPr>
    </w:p>
    <w:p w14:paraId="2BAAB421" w14:textId="1F54A296" w:rsidR="00594DE0" w:rsidRDefault="00670EBB" w:rsidP="00594DE0">
      <w:pPr>
        <w:jc w:val="both"/>
      </w:pPr>
      <w:r w:rsidRPr="00124A63">
        <w:rPr>
          <w:rFonts w:cstheme="minorHAnsi"/>
        </w:rPr>
        <w:t>Sol:</w:t>
      </w:r>
      <w:r w:rsidR="009A668E">
        <w:rPr>
          <w:rFonts w:cstheme="minorHAnsi"/>
        </w:rPr>
        <w:tab/>
      </w:r>
      <w:r w:rsidR="00594DE0" w:rsidRPr="00594DE0">
        <w:t xml:space="preserve">Generic file-related system calls are open, close, read, and write. </w:t>
      </w:r>
    </w:p>
    <w:p w14:paraId="0CEE1E13" w14:textId="77777777" w:rsidR="00132B67" w:rsidRPr="00594DE0" w:rsidRDefault="00132B67" w:rsidP="00594DE0">
      <w:pPr>
        <w:jc w:val="both"/>
      </w:pPr>
    </w:p>
    <w:p w14:paraId="4ECD330C" w14:textId="74C3D773" w:rsidR="00594DE0" w:rsidRDefault="00594DE0" w:rsidP="00594DE0">
      <w:pPr>
        <w:ind w:firstLine="720"/>
        <w:jc w:val="both"/>
      </w:pPr>
      <w:r w:rsidRPr="00594DE0">
        <w:t xml:space="preserve">The reasons because there is no RPC invocation for the close &lt;file&gt; system calls are: </w:t>
      </w:r>
    </w:p>
    <w:p w14:paraId="182D5CFA" w14:textId="77777777" w:rsidR="00132B67" w:rsidRPr="00594DE0" w:rsidRDefault="00132B67" w:rsidP="00594DE0">
      <w:pPr>
        <w:ind w:firstLine="720"/>
        <w:jc w:val="both"/>
      </w:pPr>
    </w:p>
    <w:p w14:paraId="250AA7B4" w14:textId="541BE1B5" w:rsidR="00594DE0" w:rsidRDefault="00594DE0" w:rsidP="008E3193">
      <w:pPr>
        <w:pStyle w:val="ListParagraph"/>
        <w:numPr>
          <w:ilvl w:val="0"/>
          <w:numId w:val="3"/>
        </w:numPr>
        <w:jc w:val="both"/>
      </w:pPr>
      <w:r w:rsidRPr="00594DE0">
        <w:t xml:space="preserve">The NFS protocol does not have the close routine because of the original </w:t>
      </w:r>
      <w:r>
        <w:t xml:space="preserve">stateless </w:t>
      </w:r>
      <w:r w:rsidRPr="00594DE0">
        <w:t>design of servers which do not keep track of past requests to facilitate crash discovery</w:t>
      </w:r>
      <w:r w:rsidR="00D577C2">
        <w:t>.</w:t>
      </w:r>
    </w:p>
    <w:p w14:paraId="4CAEBE9C" w14:textId="77777777" w:rsidR="00D577C2" w:rsidRDefault="00D577C2" w:rsidP="00D577C2">
      <w:pPr>
        <w:pStyle w:val="ListParagraph"/>
        <w:ind w:left="1488"/>
        <w:jc w:val="both"/>
      </w:pPr>
    </w:p>
    <w:p w14:paraId="0A3E67A1" w14:textId="4F525819" w:rsidR="00594DE0" w:rsidRPr="00594DE0" w:rsidRDefault="00594DE0" w:rsidP="008E3193">
      <w:pPr>
        <w:pStyle w:val="ListParagraph"/>
        <w:numPr>
          <w:ilvl w:val="0"/>
          <w:numId w:val="3"/>
        </w:numPr>
        <w:jc w:val="both"/>
      </w:pPr>
      <w:r w:rsidRPr="00594DE0">
        <w:t xml:space="preserve">In this case there is no file modification. </w:t>
      </w:r>
    </w:p>
    <w:p w14:paraId="171A4376" w14:textId="77777777" w:rsidR="00594DE0" w:rsidRPr="00594DE0" w:rsidRDefault="00594DE0" w:rsidP="00594DE0"/>
    <w:p w14:paraId="659AD3A4" w14:textId="66D3490D" w:rsidR="00594DE0" w:rsidRDefault="00594DE0" w:rsidP="00030B62">
      <w:pPr>
        <w:ind w:left="720"/>
      </w:pPr>
      <w:r w:rsidRPr="00594DE0">
        <w:t xml:space="preserve">A remote file operation, even if it has </w:t>
      </w:r>
      <w:proofErr w:type="gramStart"/>
      <w:r w:rsidRPr="00594DE0">
        <w:t>a</w:t>
      </w:r>
      <w:proofErr w:type="gramEnd"/>
      <w:r w:rsidRPr="00594DE0">
        <w:t xml:space="preserve"> RPC counterpart, does not necessarily result in an RPC invocation. No such invocation is needed when the information is stored in the client cache, which reduces the number of remote procedure calls and improves efficiency. </w:t>
      </w:r>
      <w:proofErr w:type="gramStart"/>
      <w:r w:rsidRPr="00594DE0">
        <w:t>Nevertheless</w:t>
      </w:r>
      <w:proofErr w:type="gramEnd"/>
      <w:r w:rsidRPr="00594DE0">
        <w:t xml:space="preserve"> caching makes it difficult to maintain file consistency. </w:t>
      </w:r>
    </w:p>
    <w:p w14:paraId="52A66485" w14:textId="77777777" w:rsidR="00D577C2" w:rsidRPr="00594DE0" w:rsidRDefault="00D577C2" w:rsidP="00030B62">
      <w:pPr>
        <w:ind w:left="720"/>
      </w:pPr>
    </w:p>
    <w:p w14:paraId="1C968208" w14:textId="51F8038B" w:rsidR="00DC46DE" w:rsidRPr="00594DE0" w:rsidRDefault="00594DE0" w:rsidP="00030B62">
      <w:pPr>
        <w:ind w:left="720"/>
      </w:pPr>
      <w:r w:rsidRPr="00594DE0">
        <w:t xml:space="preserve">(Reference: </w:t>
      </w:r>
      <w:hyperlink r:id="rId18" w:history="1">
        <w:r w:rsidR="00030B62" w:rsidRPr="008F066A">
          <w:rPr>
            <w:rStyle w:val="Hyperlink"/>
          </w:rPr>
          <w:t>http://www2.cs.uregina.ca/~hamilton/courses/330/notes/unix/filesyscalls.html</w:t>
        </w:r>
      </w:hyperlink>
      <w:r w:rsidRPr="00594DE0">
        <w:t xml:space="preserve">, </w:t>
      </w:r>
      <w:hyperlink r:id="rId19" w:history="1">
        <w:r w:rsidR="00030B62" w:rsidRPr="008F066A">
          <w:rPr>
            <w:rStyle w:val="Hyperlink"/>
          </w:rPr>
          <w:t>https://en.wikipedia.org/wiki/Remote_procedure_call</w:t>
        </w:r>
      </w:hyperlink>
      <w:r w:rsidRPr="00594DE0">
        <w:t>)</w:t>
      </w:r>
    </w:p>
    <w:p w14:paraId="4508A231" w14:textId="77777777" w:rsidR="0077440C" w:rsidRPr="009205EC" w:rsidRDefault="0077440C" w:rsidP="00DC46DE">
      <w:pPr>
        <w:ind w:left="720"/>
      </w:pPr>
    </w:p>
    <w:p w14:paraId="26A75A76" w14:textId="77777777" w:rsidR="0067569C" w:rsidRPr="00124A63" w:rsidRDefault="0067569C" w:rsidP="00124A63">
      <w:pPr>
        <w:jc w:val="both"/>
        <w:rPr>
          <w:rFonts w:cstheme="minorHAnsi"/>
        </w:rPr>
      </w:pPr>
    </w:p>
    <w:p w14:paraId="4D688151" w14:textId="4DED6AA2" w:rsidR="00E01D99" w:rsidRPr="00030B62" w:rsidRDefault="00030B62" w:rsidP="008E3193">
      <w:pPr>
        <w:pStyle w:val="ListParagraph"/>
        <w:numPr>
          <w:ilvl w:val="0"/>
          <w:numId w:val="1"/>
        </w:numPr>
        <w:ind w:left="360"/>
        <w:jc w:val="both"/>
        <w:rPr>
          <w:rFonts w:cstheme="minorHAnsi"/>
        </w:rPr>
      </w:pPr>
      <w:r w:rsidRPr="00030B62">
        <w:rPr>
          <w:rFonts w:cstheme="minorHAnsi"/>
        </w:rPr>
        <w:t>What types of connection topologies</w:t>
      </w:r>
      <w:r>
        <w:rPr>
          <w:rFonts w:cstheme="minorHAnsi"/>
        </w:rPr>
        <w:t xml:space="preserve"> </w:t>
      </w:r>
      <w:r w:rsidRPr="00030B62">
        <w:rPr>
          <w:rFonts w:cstheme="minorHAnsi"/>
        </w:rPr>
        <w:t>are</w:t>
      </w:r>
      <w:r>
        <w:rPr>
          <w:rFonts w:cstheme="minorHAnsi"/>
        </w:rPr>
        <w:t xml:space="preserve"> </w:t>
      </w:r>
      <w:r w:rsidRPr="00030B62">
        <w:rPr>
          <w:rFonts w:cstheme="minorHAnsi"/>
        </w:rPr>
        <w:t>supported in FC-2M? Which of them is the most flexible? Why?</w:t>
      </w:r>
    </w:p>
    <w:p w14:paraId="33B7241B" w14:textId="77777777" w:rsidR="00030B62" w:rsidRPr="00C3098A" w:rsidRDefault="00030B62" w:rsidP="00030B62">
      <w:pPr>
        <w:pStyle w:val="ListParagraph"/>
        <w:ind w:left="360"/>
        <w:jc w:val="both"/>
        <w:rPr>
          <w:rFonts w:cstheme="minorHAnsi"/>
        </w:rPr>
      </w:pPr>
    </w:p>
    <w:p w14:paraId="18F1D3C3" w14:textId="10D1872B" w:rsidR="00030B62" w:rsidRDefault="00670EBB" w:rsidP="00030B62">
      <w:pPr>
        <w:jc w:val="both"/>
      </w:pPr>
      <w:r w:rsidRPr="00124A63">
        <w:rPr>
          <w:rFonts w:cstheme="minorHAnsi"/>
        </w:rPr>
        <w:t>Sol:</w:t>
      </w:r>
      <w:r w:rsidR="00B83009" w:rsidRPr="00124A63">
        <w:rPr>
          <w:rFonts w:cstheme="minorHAnsi"/>
        </w:rPr>
        <w:tab/>
      </w:r>
      <w:r w:rsidR="00030B62" w:rsidRPr="00030B62">
        <w:t>In FC-2M, there are three types of connection topologies are supported</w:t>
      </w:r>
      <w:r w:rsidR="004507B5">
        <w:t>:</w:t>
      </w:r>
    </w:p>
    <w:p w14:paraId="513B290E" w14:textId="77777777" w:rsidR="004507B5" w:rsidRDefault="004507B5" w:rsidP="00030B62">
      <w:pPr>
        <w:jc w:val="both"/>
      </w:pPr>
    </w:p>
    <w:p w14:paraId="6D7F67AD" w14:textId="3F866691" w:rsidR="00030B62" w:rsidRDefault="00030B62" w:rsidP="008E3193">
      <w:pPr>
        <w:pStyle w:val="ListParagraph"/>
        <w:numPr>
          <w:ilvl w:val="0"/>
          <w:numId w:val="4"/>
        </w:numPr>
        <w:jc w:val="both"/>
      </w:pPr>
      <w:r w:rsidRPr="00030B62">
        <w:t xml:space="preserve">Point to point </w:t>
      </w:r>
    </w:p>
    <w:p w14:paraId="2219B147" w14:textId="77777777" w:rsidR="004507B5" w:rsidRDefault="004507B5" w:rsidP="004507B5">
      <w:pPr>
        <w:pStyle w:val="ListParagraph"/>
        <w:ind w:left="1440"/>
        <w:jc w:val="both"/>
      </w:pPr>
    </w:p>
    <w:p w14:paraId="399C16FA" w14:textId="77777777" w:rsidR="004507B5" w:rsidRDefault="00030B62" w:rsidP="008E3193">
      <w:pPr>
        <w:pStyle w:val="ListParagraph"/>
        <w:numPr>
          <w:ilvl w:val="0"/>
          <w:numId w:val="4"/>
        </w:numPr>
        <w:jc w:val="both"/>
      </w:pPr>
      <w:r w:rsidRPr="00030B62">
        <w:t>Fabric</w:t>
      </w:r>
    </w:p>
    <w:p w14:paraId="228BDD9F" w14:textId="4EB2BA26" w:rsidR="00030B62" w:rsidRDefault="00030B62" w:rsidP="004507B5">
      <w:pPr>
        <w:jc w:val="both"/>
      </w:pPr>
      <w:r w:rsidRPr="00030B62">
        <w:t xml:space="preserve"> </w:t>
      </w:r>
    </w:p>
    <w:p w14:paraId="273C4926" w14:textId="2532A25F" w:rsidR="00030B62" w:rsidRPr="00030B62" w:rsidRDefault="00030B62" w:rsidP="008E3193">
      <w:pPr>
        <w:pStyle w:val="ListParagraph"/>
        <w:numPr>
          <w:ilvl w:val="0"/>
          <w:numId w:val="4"/>
        </w:numPr>
        <w:jc w:val="both"/>
      </w:pPr>
      <w:r w:rsidRPr="00030B62">
        <w:t xml:space="preserve">Arbitrated Loop </w:t>
      </w:r>
    </w:p>
    <w:p w14:paraId="4ECEEFF9" w14:textId="77777777" w:rsidR="00030B62" w:rsidRPr="00030B62" w:rsidRDefault="00030B62" w:rsidP="00030B62">
      <w:pPr>
        <w:ind w:left="720"/>
        <w:jc w:val="both"/>
      </w:pPr>
    </w:p>
    <w:p w14:paraId="73D913FF" w14:textId="546B1244" w:rsidR="00030B62" w:rsidRPr="00030B62" w:rsidRDefault="00030B62" w:rsidP="00030B62">
      <w:pPr>
        <w:ind w:left="720"/>
        <w:jc w:val="both"/>
      </w:pPr>
      <w:r w:rsidRPr="00030B62">
        <w:t xml:space="preserve">Fabric connection topology is most flexible. It involves a set of ports attached to a network of interconnecting FC switches through separate physical links. The switching network has a </w:t>
      </w:r>
      <w:proofErr w:type="gramStart"/>
      <w:r w:rsidRPr="00030B62">
        <w:t>24 bit</w:t>
      </w:r>
      <w:proofErr w:type="gramEnd"/>
      <w:r w:rsidRPr="00030B62">
        <w:t xml:space="preserve"> address space structured hierarchically, according to domains and areas. An attached port is assigned a unique address during the fabric login procedure. The exact address typically depends on the physical port of attachment on the fabric. The fabric routes frames individually based on the destination port address in each frame header. </w:t>
      </w:r>
    </w:p>
    <w:p w14:paraId="2A894CE0" w14:textId="77777777" w:rsidR="00030B62" w:rsidRDefault="00030B62" w:rsidP="00030B62">
      <w:pPr>
        <w:ind w:left="720"/>
        <w:jc w:val="both"/>
      </w:pPr>
    </w:p>
    <w:p w14:paraId="08F3A4E7" w14:textId="6F3657A5" w:rsidR="00E01D99" w:rsidRPr="00030B62" w:rsidRDefault="00030B62" w:rsidP="00030B62">
      <w:pPr>
        <w:ind w:left="720"/>
      </w:pPr>
      <w:r w:rsidRPr="00030B62">
        <w:t xml:space="preserve">(Reference: </w:t>
      </w:r>
      <w:hyperlink r:id="rId20" w:history="1">
        <w:r w:rsidRPr="008F066A">
          <w:rPr>
            <w:rStyle w:val="Hyperlink"/>
          </w:rPr>
          <w:t>https://en.wikipedia.org/wiki/Switched_fabric</w:t>
        </w:r>
      </w:hyperlink>
      <w:r w:rsidRPr="00030B62">
        <w:t xml:space="preserve">, </w:t>
      </w:r>
      <w:hyperlink r:id="rId21" w:history="1">
        <w:r w:rsidRPr="008F066A">
          <w:rPr>
            <w:rStyle w:val="Hyperlink"/>
          </w:rPr>
          <w:t>https://en.wikipedia.org/wiki/Arbitrated_loop</w:t>
        </w:r>
      </w:hyperlink>
      <w:r>
        <w:t xml:space="preserve"> </w:t>
      </w:r>
      <w:r w:rsidRPr="00030B62">
        <w:t xml:space="preserve">, </w:t>
      </w:r>
      <w:hyperlink r:id="rId22" w:history="1">
        <w:r w:rsidRPr="008F066A">
          <w:rPr>
            <w:rStyle w:val="Hyperlink"/>
          </w:rPr>
          <w:t>https://en.wikipedia.org/wiki/Point-to-point_(telecommunications)</w:t>
        </w:r>
      </w:hyperlink>
      <w:r w:rsidRPr="00030B62">
        <w:t>)</w:t>
      </w:r>
    </w:p>
    <w:p w14:paraId="128BA7DD" w14:textId="12B373D9" w:rsidR="00E01D99" w:rsidRDefault="00E01D99" w:rsidP="00E01D99">
      <w:pPr>
        <w:ind w:left="1080"/>
        <w:jc w:val="both"/>
      </w:pPr>
    </w:p>
    <w:p w14:paraId="25268FAB" w14:textId="30FDE0E2" w:rsidR="00E01D99" w:rsidRDefault="00E01D99" w:rsidP="00E01D99">
      <w:pPr>
        <w:jc w:val="both"/>
      </w:pPr>
    </w:p>
    <w:p w14:paraId="67F4C401" w14:textId="6450B750" w:rsidR="00E01D99" w:rsidRDefault="00030B62" w:rsidP="008E3193">
      <w:pPr>
        <w:pStyle w:val="ListParagraph"/>
        <w:numPr>
          <w:ilvl w:val="0"/>
          <w:numId w:val="1"/>
        </w:numPr>
        <w:ind w:left="360"/>
        <w:jc w:val="both"/>
        <w:rPr>
          <w:rFonts w:cstheme="minorHAnsi"/>
        </w:rPr>
      </w:pPr>
      <w:r w:rsidRPr="00030B62">
        <w:rPr>
          <w:rFonts w:cstheme="minorHAnsi"/>
        </w:rPr>
        <w:t xml:space="preserve">How does the FCF respond to a discovery solicitation from the </w:t>
      </w:r>
      <w:proofErr w:type="spellStart"/>
      <w:r w:rsidRPr="00030B62">
        <w:rPr>
          <w:rFonts w:cstheme="minorHAnsi"/>
        </w:rPr>
        <w:t>ENode</w:t>
      </w:r>
      <w:proofErr w:type="spellEnd"/>
      <w:r w:rsidRPr="00030B62">
        <w:rPr>
          <w:rFonts w:cstheme="minorHAnsi"/>
        </w:rPr>
        <w:t>?</w:t>
      </w:r>
    </w:p>
    <w:p w14:paraId="0795568D" w14:textId="77777777" w:rsidR="00030B62" w:rsidRPr="00C3098A" w:rsidRDefault="00030B62" w:rsidP="00030B62">
      <w:pPr>
        <w:pStyle w:val="ListParagraph"/>
        <w:ind w:left="360"/>
        <w:jc w:val="both"/>
        <w:rPr>
          <w:rFonts w:cstheme="minorHAnsi"/>
        </w:rPr>
      </w:pPr>
    </w:p>
    <w:p w14:paraId="6584A00F" w14:textId="440669EA" w:rsidR="00030B62" w:rsidRPr="00030B62" w:rsidRDefault="00E01D99" w:rsidP="00030B62">
      <w:pPr>
        <w:ind w:left="720" w:hanging="720"/>
        <w:jc w:val="both"/>
      </w:pPr>
      <w:r w:rsidRPr="00124A63">
        <w:rPr>
          <w:rFonts w:cstheme="minorHAnsi"/>
        </w:rPr>
        <w:lastRenderedPageBreak/>
        <w:t>Sol:</w:t>
      </w:r>
      <w:r w:rsidRPr="00124A63">
        <w:rPr>
          <w:rFonts w:cstheme="minorHAnsi"/>
        </w:rPr>
        <w:tab/>
      </w:r>
      <w:r w:rsidR="00030B62" w:rsidRPr="00030B62">
        <w:t xml:space="preserve">An </w:t>
      </w:r>
      <w:proofErr w:type="spellStart"/>
      <w:r w:rsidR="00030B62" w:rsidRPr="00030B62">
        <w:t>ENode</w:t>
      </w:r>
      <w:proofErr w:type="spellEnd"/>
      <w:r w:rsidR="00030B62" w:rsidRPr="00030B62">
        <w:t xml:space="preserve"> selects a compatible FCF based on the advertisement and sends a discovery solicitation at which the capability negotiation starts. Upon receiving the solicitation, the FCF responds to the </w:t>
      </w:r>
      <w:proofErr w:type="spellStart"/>
      <w:r w:rsidR="00030B62" w:rsidRPr="00030B62">
        <w:t>ENode</w:t>
      </w:r>
      <w:proofErr w:type="spellEnd"/>
      <w:r w:rsidR="00030B62" w:rsidRPr="00030B62">
        <w:t xml:space="preserve"> with a solicited discovery advertisement, confirming the</w:t>
      </w:r>
      <w:r w:rsidR="00030B62">
        <w:t xml:space="preserve"> </w:t>
      </w:r>
      <w:r w:rsidR="00030B62" w:rsidRPr="00030B62">
        <w:t xml:space="preserve">negotiated capabilities. Once receiving the solicited discovery advertisement, the </w:t>
      </w:r>
      <w:proofErr w:type="spellStart"/>
      <w:r w:rsidR="00030B62" w:rsidRPr="00030B62">
        <w:t>ENode</w:t>
      </w:r>
      <w:proofErr w:type="spellEnd"/>
      <w:r w:rsidR="00030B62">
        <w:t xml:space="preserve"> </w:t>
      </w:r>
      <w:r w:rsidR="00030B62" w:rsidRPr="00030B62">
        <w:t xml:space="preserve">can proceed with setting up a virtual link to the FCF. The procedure here is </w:t>
      </w:r>
      <w:proofErr w:type="gramStart"/>
      <w:r w:rsidR="00030B62" w:rsidRPr="00030B62">
        <w:t>similar to</w:t>
      </w:r>
      <w:proofErr w:type="gramEnd"/>
      <w:r w:rsidR="00030B62" w:rsidRPr="00030B62">
        <w:t xml:space="preserve"> the</w:t>
      </w:r>
      <w:r w:rsidR="00030B62">
        <w:t xml:space="preserve"> </w:t>
      </w:r>
      <w:r w:rsidR="00030B62" w:rsidRPr="00030B62">
        <w:t xml:space="preserve">fabric login procedure in FC. Successful completion of the login procedure results in a creation of virtual port on the </w:t>
      </w:r>
      <w:proofErr w:type="spellStart"/>
      <w:r w:rsidR="00030B62" w:rsidRPr="00030B62">
        <w:t>ENode</w:t>
      </w:r>
      <w:proofErr w:type="spellEnd"/>
      <w:r w:rsidR="00030B62" w:rsidRPr="00030B62">
        <w:t xml:space="preserve">, a virtual port on the FCF and a virtual link between them. </w:t>
      </w:r>
    </w:p>
    <w:p w14:paraId="7637B5F6" w14:textId="77777777" w:rsidR="00030B62" w:rsidRDefault="00030B62" w:rsidP="00030B62"/>
    <w:p w14:paraId="34103627" w14:textId="1B10FFF2" w:rsidR="00E01D99" w:rsidRPr="00030B62" w:rsidRDefault="00030B62" w:rsidP="00030B62">
      <w:pPr>
        <w:ind w:firstLine="720"/>
      </w:pPr>
      <w:r w:rsidRPr="00030B62">
        <w:t>(Reference: Cloud Computing: Business Trends and Technologies)</w:t>
      </w:r>
    </w:p>
    <w:p w14:paraId="00E02402" w14:textId="31D21494" w:rsidR="00E01D99" w:rsidRDefault="00E01D99" w:rsidP="00E01D99">
      <w:pPr>
        <w:jc w:val="both"/>
      </w:pPr>
    </w:p>
    <w:p w14:paraId="4ADCEAA8" w14:textId="77777777" w:rsidR="00E01D99" w:rsidRPr="00124A63" w:rsidRDefault="00E01D99" w:rsidP="00E01D99">
      <w:pPr>
        <w:jc w:val="both"/>
        <w:rPr>
          <w:rFonts w:cstheme="minorHAnsi"/>
        </w:rPr>
      </w:pPr>
    </w:p>
    <w:p w14:paraId="0F828576" w14:textId="77777777" w:rsidR="009803AC" w:rsidRDefault="009803AC" w:rsidP="008E3193">
      <w:pPr>
        <w:pStyle w:val="ListParagraph"/>
        <w:numPr>
          <w:ilvl w:val="0"/>
          <w:numId w:val="1"/>
        </w:numPr>
        <w:ind w:left="360"/>
        <w:jc w:val="both"/>
        <w:rPr>
          <w:rFonts w:cstheme="minorHAnsi"/>
        </w:rPr>
      </w:pPr>
      <w:r w:rsidRPr="009803AC">
        <w:rPr>
          <w:rFonts w:cstheme="minorHAnsi"/>
        </w:rPr>
        <w:t>Please answer the following four questions:</w:t>
      </w:r>
    </w:p>
    <w:p w14:paraId="2C33609F" w14:textId="77777777" w:rsidR="009803AC" w:rsidRDefault="009803AC" w:rsidP="008E3193">
      <w:pPr>
        <w:pStyle w:val="ListParagraph"/>
        <w:numPr>
          <w:ilvl w:val="0"/>
          <w:numId w:val="5"/>
        </w:numPr>
        <w:jc w:val="both"/>
        <w:rPr>
          <w:rFonts w:cstheme="minorHAnsi"/>
        </w:rPr>
      </w:pPr>
      <w:r w:rsidRPr="009803AC">
        <w:rPr>
          <w:rFonts w:cstheme="minorHAnsi"/>
        </w:rPr>
        <w:t>What features of TCP are leveraged in iSCSI</w:t>
      </w:r>
      <w:r>
        <w:rPr>
          <w:rFonts w:cstheme="minorHAnsi"/>
        </w:rPr>
        <w:t>?</w:t>
      </w:r>
    </w:p>
    <w:p w14:paraId="29C4DA10" w14:textId="77777777" w:rsidR="009803AC" w:rsidRDefault="009803AC" w:rsidP="008E3193">
      <w:pPr>
        <w:pStyle w:val="ListParagraph"/>
        <w:numPr>
          <w:ilvl w:val="0"/>
          <w:numId w:val="5"/>
        </w:numPr>
        <w:jc w:val="both"/>
        <w:rPr>
          <w:rFonts w:cstheme="minorHAnsi"/>
        </w:rPr>
      </w:pPr>
      <w:r w:rsidRPr="009803AC">
        <w:rPr>
          <w:rFonts w:cstheme="minorHAnsi"/>
        </w:rPr>
        <w:t>Explain why these features are essential to SCSI operations.</w:t>
      </w:r>
    </w:p>
    <w:p w14:paraId="747EABE5" w14:textId="77777777" w:rsidR="009803AC" w:rsidRDefault="009803AC" w:rsidP="008E3193">
      <w:pPr>
        <w:pStyle w:val="ListParagraph"/>
        <w:numPr>
          <w:ilvl w:val="0"/>
          <w:numId w:val="5"/>
        </w:numPr>
        <w:jc w:val="both"/>
        <w:rPr>
          <w:rFonts w:cstheme="minorHAnsi"/>
        </w:rPr>
      </w:pPr>
      <w:r w:rsidRPr="009803AC">
        <w:rPr>
          <w:rFonts w:cstheme="minorHAnsi"/>
        </w:rPr>
        <w:t>Why is not SCTP used in iSCSI</w:t>
      </w:r>
      <w:r>
        <w:rPr>
          <w:rFonts w:cstheme="minorHAnsi"/>
        </w:rPr>
        <w:t>?</w:t>
      </w:r>
    </w:p>
    <w:p w14:paraId="4AF46B69" w14:textId="3A95738B" w:rsidR="0063557A" w:rsidRDefault="009803AC" w:rsidP="008E3193">
      <w:pPr>
        <w:pStyle w:val="ListParagraph"/>
        <w:numPr>
          <w:ilvl w:val="0"/>
          <w:numId w:val="5"/>
        </w:numPr>
        <w:jc w:val="both"/>
        <w:rPr>
          <w:rFonts w:cstheme="minorHAnsi"/>
        </w:rPr>
      </w:pPr>
      <w:r w:rsidRPr="009803AC">
        <w:rPr>
          <w:rFonts w:cstheme="minorHAnsi"/>
        </w:rPr>
        <w:t xml:space="preserve">Why does iSCSI </w:t>
      </w:r>
      <w:proofErr w:type="gramStart"/>
      <w:r w:rsidRPr="009803AC">
        <w:rPr>
          <w:rFonts w:cstheme="minorHAnsi"/>
        </w:rPr>
        <w:t>has</w:t>
      </w:r>
      <w:proofErr w:type="gramEnd"/>
      <w:r w:rsidRPr="009803AC">
        <w:rPr>
          <w:rFonts w:cstheme="minorHAnsi"/>
        </w:rPr>
        <w:t xml:space="preserve"> to be deployed over an IPsec tunnel when its path traverses an untrusted network?</w:t>
      </w:r>
    </w:p>
    <w:p w14:paraId="127E5F02" w14:textId="77777777" w:rsidR="009803AC" w:rsidRPr="00C3098A" w:rsidRDefault="009803AC" w:rsidP="009803AC">
      <w:pPr>
        <w:pStyle w:val="ListParagraph"/>
        <w:ind w:left="1080"/>
        <w:jc w:val="both"/>
        <w:rPr>
          <w:rFonts w:cstheme="minorHAnsi"/>
        </w:rPr>
      </w:pPr>
    </w:p>
    <w:p w14:paraId="7BA4B0B9" w14:textId="7BE96DDA" w:rsidR="009803AC" w:rsidRPr="009803AC" w:rsidRDefault="00E01D99" w:rsidP="00132B67">
      <w:pPr>
        <w:ind w:left="720" w:hanging="720"/>
        <w:jc w:val="both"/>
      </w:pPr>
      <w:r w:rsidRPr="00124A63">
        <w:rPr>
          <w:rFonts w:cstheme="minorHAnsi"/>
        </w:rPr>
        <w:t>Sol:</w:t>
      </w:r>
      <w:r w:rsidRPr="00124A63">
        <w:rPr>
          <w:rFonts w:cstheme="minorHAnsi"/>
        </w:rPr>
        <w:tab/>
      </w:r>
      <w:r w:rsidR="009803AC" w:rsidRPr="009803AC">
        <w:t xml:space="preserve">a. The features of TCP those are leveraged in </w:t>
      </w:r>
      <w:proofErr w:type="gramStart"/>
      <w:r w:rsidR="009803AC" w:rsidRPr="009803AC">
        <w:t>iSCSI ,</w:t>
      </w:r>
      <w:proofErr w:type="gramEnd"/>
      <w:r w:rsidR="009803AC" w:rsidRPr="009803AC">
        <w:t xml:space="preserve"> as multiple iSCSI nodes may be reachable at the same address, and the same iSCSI node can be reached at multiple address. As</w:t>
      </w:r>
      <w:r w:rsidR="00132B67">
        <w:t xml:space="preserve"> </w:t>
      </w:r>
      <w:r w:rsidR="009803AC" w:rsidRPr="009803AC">
        <w:t xml:space="preserve">a result, it is possible to use multiple TCP connections for a communication session between a pair of iSCSI nodes to achieve a higher throughput. </w:t>
      </w:r>
    </w:p>
    <w:p w14:paraId="781CA8CF" w14:textId="77777777" w:rsidR="009803AC" w:rsidRPr="009803AC" w:rsidRDefault="009803AC" w:rsidP="00132B67">
      <w:pPr>
        <w:ind w:left="720"/>
        <w:jc w:val="both"/>
      </w:pPr>
    </w:p>
    <w:p w14:paraId="7E84F3EC" w14:textId="77777777" w:rsidR="009803AC" w:rsidRPr="009803AC" w:rsidRDefault="009803AC" w:rsidP="00132B67">
      <w:pPr>
        <w:ind w:left="720"/>
        <w:jc w:val="both"/>
      </w:pPr>
      <w:r w:rsidRPr="009803AC">
        <w:t xml:space="preserve">b. These features are essential to SCSI operations because of reliable in-order delivery, automatic re-transmission of unacknowledged packets, and congestion control. </w:t>
      </w:r>
    </w:p>
    <w:p w14:paraId="4D8EA623" w14:textId="77777777" w:rsidR="009803AC" w:rsidRPr="009803AC" w:rsidRDefault="009803AC" w:rsidP="00132B67">
      <w:pPr>
        <w:ind w:left="720"/>
        <w:jc w:val="both"/>
      </w:pPr>
    </w:p>
    <w:p w14:paraId="74885ADD" w14:textId="77777777" w:rsidR="009803AC" w:rsidRPr="009803AC" w:rsidRDefault="009803AC" w:rsidP="00132B67">
      <w:pPr>
        <w:ind w:left="720"/>
        <w:jc w:val="both"/>
      </w:pPr>
      <w:r w:rsidRPr="009803AC">
        <w:t xml:space="preserve">c. The Stream Control Transmission Protocol or the SCTP is </w:t>
      </w:r>
      <w:proofErr w:type="gramStart"/>
      <w:r w:rsidRPr="009803AC">
        <w:t>similar to</w:t>
      </w:r>
      <w:proofErr w:type="gramEnd"/>
      <w:r w:rsidRPr="009803AC">
        <w:t xml:space="preserve"> the TCP in its support for the features essential to the SCSI operations. However, at the time of standardization of iSCSI, the SCTP was considered, too new to be relied on. </w:t>
      </w:r>
    </w:p>
    <w:p w14:paraId="2E12BB6F" w14:textId="77777777" w:rsidR="009803AC" w:rsidRPr="009803AC" w:rsidRDefault="009803AC" w:rsidP="00132B67">
      <w:pPr>
        <w:ind w:left="720"/>
        <w:jc w:val="both"/>
      </w:pPr>
    </w:p>
    <w:p w14:paraId="1FAD6193" w14:textId="37A0137C" w:rsidR="009803AC" w:rsidRDefault="009803AC" w:rsidP="00132B67">
      <w:pPr>
        <w:ind w:left="720"/>
        <w:jc w:val="both"/>
      </w:pPr>
      <w:r w:rsidRPr="009803AC">
        <w:t>d. iSCSI itself does not provide any mechanisms to protect a connection or a session. All</w:t>
      </w:r>
      <w:r>
        <w:t xml:space="preserve"> </w:t>
      </w:r>
      <w:r w:rsidRPr="009803AC">
        <w:t xml:space="preserve">native iSCSI communication is in the clear, subject to eavesdropping and active attacks. </w:t>
      </w:r>
      <w:proofErr w:type="spellStart"/>
      <w:r w:rsidRPr="009803AC">
        <w:t>Inan</w:t>
      </w:r>
      <w:proofErr w:type="spellEnd"/>
      <w:r w:rsidRPr="009803AC">
        <w:t xml:space="preserve"> untrusted environment, iSCSI should be used along with IPsec </w:t>
      </w:r>
    </w:p>
    <w:p w14:paraId="1318597C" w14:textId="77777777" w:rsidR="00132B67" w:rsidRPr="009803AC" w:rsidRDefault="00132B67" w:rsidP="009803AC">
      <w:pPr>
        <w:ind w:left="720"/>
      </w:pPr>
    </w:p>
    <w:p w14:paraId="52EE23C9" w14:textId="053D75EA" w:rsidR="00D160FB" w:rsidRDefault="009803AC" w:rsidP="009803AC">
      <w:pPr>
        <w:ind w:left="720"/>
      </w:pPr>
      <w:r w:rsidRPr="009803AC">
        <w:t>(Reference: Cloud Computing: Business Trends and Technologies)</w:t>
      </w:r>
    </w:p>
    <w:p w14:paraId="21E154D9" w14:textId="77777777" w:rsidR="0031445B" w:rsidRPr="0031445B" w:rsidRDefault="0031445B" w:rsidP="0031445B">
      <w:pPr>
        <w:pStyle w:val="ListParagraph"/>
        <w:ind w:left="360"/>
        <w:jc w:val="both"/>
        <w:rPr>
          <w:rFonts w:cstheme="minorHAnsi"/>
        </w:rPr>
      </w:pPr>
    </w:p>
    <w:p w14:paraId="0D701E2F" w14:textId="59717464" w:rsidR="0031445B" w:rsidRDefault="0031445B" w:rsidP="008E3193">
      <w:pPr>
        <w:pStyle w:val="ListParagraph"/>
        <w:numPr>
          <w:ilvl w:val="0"/>
          <w:numId w:val="1"/>
        </w:numPr>
        <w:ind w:left="360"/>
        <w:jc w:val="both"/>
        <w:rPr>
          <w:rFonts w:cstheme="minorHAnsi"/>
        </w:rPr>
      </w:pPr>
      <w:r w:rsidRPr="0031445B">
        <w:rPr>
          <w:rFonts w:cstheme="minorHAnsi"/>
        </w:rPr>
        <w:t>What is connection allegiance? Explain how iSCSI sessions are managed.</w:t>
      </w:r>
    </w:p>
    <w:p w14:paraId="708B0CBF" w14:textId="77777777" w:rsidR="0031445B" w:rsidRPr="0031445B" w:rsidRDefault="0031445B" w:rsidP="0031445B">
      <w:pPr>
        <w:pStyle w:val="ListParagraph"/>
        <w:ind w:left="360"/>
        <w:jc w:val="both"/>
        <w:rPr>
          <w:rFonts w:cstheme="minorHAnsi"/>
        </w:rPr>
      </w:pPr>
    </w:p>
    <w:p w14:paraId="4EEF860B" w14:textId="77777777" w:rsidR="0031445B" w:rsidRPr="0031445B" w:rsidRDefault="0031445B" w:rsidP="0031445B">
      <w:pPr>
        <w:ind w:left="720" w:hanging="720"/>
        <w:jc w:val="both"/>
        <w:rPr>
          <w:rFonts w:cstheme="minorHAnsi"/>
        </w:rPr>
      </w:pPr>
      <w:r w:rsidRPr="0031445B">
        <w:rPr>
          <w:rFonts w:cstheme="minorHAnsi"/>
        </w:rPr>
        <w:t>Sol:</w:t>
      </w:r>
      <w:r w:rsidRPr="0031445B">
        <w:rPr>
          <w:rFonts w:cstheme="minorHAnsi"/>
        </w:rPr>
        <w:tab/>
        <w:t xml:space="preserve">To avoid this complexity, the iSCSI employs a scheme known as connection allegiance. With this scheme the initiator can use any connection to issue a command but must stick to the same connection for all ensuing communications. The iSCSI sessions need to be managed. A big part of the session management is managed by the login procedure. Successful completion of the login procedure results in a new session or adding a connection to the existing session. </w:t>
      </w:r>
    </w:p>
    <w:p w14:paraId="1753B562" w14:textId="77777777" w:rsidR="0031445B" w:rsidRDefault="0031445B" w:rsidP="0031445B">
      <w:pPr>
        <w:pStyle w:val="ListParagraph"/>
        <w:ind w:left="360" w:firstLine="360"/>
        <w:jc w:val="both"/>
        <w:rPr>
          <w:rFonts w:cstheme="minorHAnsi"/>
        </w:rPr>
      </w:pPr>
    </w:p>
    <w:p w14:paraId="48D8BBC8" w14:textId="6ABAB236" w:rsidR="0031445B" w:rsidRPr="0031445B" w:rsidRDefault="0031445B" w:rsidP="0031445B">
      <w:pPr>
        <w:pStyle w:val="ListParagraph"/>
        <w:ind w:left="360" w:firstLine="360"/>
        <w:jc w:val="both"/>
        <w:rPr>
          <w:rFonts w:cstheme="minorHAnsi"/>
        </w:rPr>
      </w:pPr>
      <w:r w:rsidRPr="0031445B">
        <w:rPr>
          <w:rFonts w:cstheme="minorHAnsi"/>
        </w:rPr>
        <w:t>(Reference: Cloud Computing: Business Trends and Technologies)</w:t>
      </w:r>
    </w:p>
    <w:p w14:paraId="1EF04CAC" w14:textId="16286F1E" w:rsidR="0031445B" w:rsidRDefault="0031445B" w:rsidP="0031445B">
      <w:pPr>
        <w:pStyle w:val="ListParagraph"/>
        <w:ind w:left="360"/>
        <w:jc w:val="both"/>
        <w:rPr>
          <w:rFonts w:cstheme="minorHAnsi"/>
        </w:rPr>
      </w:pPr>
    </w:p>
    <w:p w14:paraId="283B7C3C" w14:textId="0D19D554" w:rsidR="004507B5" w:rsidRDefault="004507B5" w:rsidP="0031445B">
      <w:pPr>
        <w:pStyle w:val="ListParagraph"/>
        <w:ind w:left="360"/>
        <w:jc w:val="both"/>
        <w:rPr>
          <w:rFonts w:cstheme="minorHAnsi"/>
        </w:rPr>
      </w:pPr>
    </w:p>
    <w:p w14:paraId="3319AE97" w14:textId="7B4B9DBC" w:rsidR="004507B5" w:rsidRDefault="004507B5" w:rsidP="0031445B">
      <w:pPr>
        <w:pStyle w:val="ListParagraph"/>
        <w:ind w:left="360"/>
        <w:jc w:val="both"/>
        <w:rPr>
          <w:rFonts w:cstheme="minorHAnsi"/>
        </w:rPr>
      </w:pPr>
    </w:p>
    <w:p w14:paraId="1EEF2F0F" w14:textId="58E88CB5" w:rsidR="004507B5" w:rsidRDefault="004507B5" w:rsidP="0031445B">
      <w:pPr>
        <w:pStyle w:val="ListParagraph"/>
        <w:ind w:left="360"/>
        <w:jc w:val="both"/>
        <w:rPr>
          <w:rFonts w:cstheme="minorHAnsi"/>
        </w:rPr>
      </w:pPr>
    </w:p>
    <w:p w14:paraId="6C6AD571" w14:textId="77777777" w:rsidR="004507B5" w:rsidRPr="0031445B" w:rsidRDefault="004507B5" w:rsidP="0031445B">
      <w:pPr>
        <w:pStyle w:val="ListParagraph"/>
        <w:ind w:left="360"/>
        <w:jc w:val="both"/>
        <w:rPr>
          <w:rFonts w:cstheme="minorHAnsi"/>
        </w:rPr>
      </w:pPr>
    </w:p>
    <w:p w14:paraId="487F6393" w14:textId="00023C1E" w:rsidR="0031445B" w:rsidRPr="0031445B" w:rsidRDefault="0031445B" w:rsidP="008E3193">
      <w:pPr>
        <w:pStyle w:val="ListParagraph"/>
        <w:numPr>
          <w:ilvl w:val="0"/>
          <w:numId w:val="1"/>
        </w:numPr>
        <w:ind w:left="360"/>
        <w:jc w:val="both"/>
        <w:rPr>
          <w:rFonts w:cstheme="minorHAnsi"/>
        </w:rPr>
      </w:pPr>
      <w:r w:rsidRPr="0031445B">
        <w:rPr>
          <w:rFonts w:cstheme="minorHAnsi"/>
        </w:rPr>
        <w:t>Why the credential (as defined in ANSI INCITS 458-2011) itself cannot serve as a proof for access control? Give one example of a proof derived from the capability key.</w:t>
      </w:r>
    </w:p>
    <w:p w14:paraId="70C8F1DC" w14:textId="77777777" w:rsidR="0031445B" w:rsidRPr="0031445B" w:rsidRDefault="0031445B" w:rsidP="0031445B">
      <w:pPr>
        <w:pStyle w:val="ListParagraph"/>
        <w:ind w:left="360"/>
        <w:jc w:val="both"/>
        <w:rPr>
          <w:rFonts w:cstheme="minorHAnsi"/>
        </w:rPr>
      </w:pPr>
    </w:p>
    <w:p w14:paraId="06CD4A9D" w14:textId="657E760C" w:rsidR="0031445B" w:rsidRDefault="0031445B" w:rsidP="0031445B">
      <w:pPr>
        <w:ind w:left="720" w:hanging="720"/>
        <w:jc w:val="both"/>
        <w:rPr>
          <w:rFonts w:cstheme="minorHAnsi"/>
        </w:rPr>
      </w:pPr>
      <w:r w:rsidRPr="0031445B">
        <w:rPr>
          <w:rFonts w:cstheme="minorHAnsi"/>
        </w:rPr>
        <w:t>Sol:</w:t>
      </w:r>
      <w:r w:rsidRPr="0031445B">
        <w:rPr>
          <w:rFonts w:cstheme="minorHAnsi"/>
        </w:rPr>
        <w:tab/>
        <w:t xml:space="preserve">A credential is essentially a cryptographically protected tamper proof capability, involving the keyed-Hash Message Authentication Code (HMAC) of a capability with a shared key. More specifically a credential is </w:t>
      </w:r>
      <w:proofErr w:type="gramStart"/>
      <w:r w:rsidRPr="0031445B">
        <w:rPr>
          <w:rFonts w:cstheme="minorHAnsi"/>
        </w:rPr>
        <w:t>structure :</w:t>
      </w:r>
      <w:proofErr w:type="gramEnd"/>
      <w:r w:rsidRPr="0031445B">
        <w:rPr>
          <w:rFonts w:cstheme="minorHAnsi"/>
        </w:rPr>
        <w:t xml:space="preserve"> </w:t>
      </w:r>
    </w:p>
    <w:p w14:paraId="3F8391B0" w14:textId="3578D2EC" w:rsidR="00132B67" w:rsidRDefault="00132B67" w:rsidP="0031445B">
      <w:pPr>
        <w:ind w:left="720" w:hanging="720"/>
        <w:jc w:val="both"/>
        <w:rPr>
          <w:rFonts w:cstheme="minorHAnsi"/>
        </w:rPr>
      </w:pPr>
    </w:p>
    <w:p w14:paraId="7740743C" w14:textId="77777777" w:rsidR="00132B67" w:rsidRPr="0031445B" w:rsidRDefault="00132B67" w:rsidP="0031445B">
      <w:pPr>
        <w:ind w:left="720" w:hanging="720"/>
        <w:jc w:val="both"/>
        <w:rPr>
          <w:rFonts w:cstheme="minorHAnsi"/>
        </w:rPr>
      </w:pPr>
    </w:p>
    <w:p w14:paraId="0CB413D3" w14:textId="7EB80D17" w:rsidR="0031445B" w:rsidRDefault="0031445B" w:rsidP="0031445B">
      <w:pPr>
        <w:pStyle w:val="ListParagraph"/>
        <w:ind w:left="360"/>
        <w:jc w:val="center"/>
        <w:rPr>
          <w:rFonts w:cstheme="minorHAnsi"/>
        </w:rPr>
      </w:pPr>
      <w:r w:rsidRPr="0031445B">
        <w:rPr>
          <w:rFonts w:cstheme="minorHAnsi"/>
        </w:rPr>
        <w:t>&lt;Capability, Object Storage Identifier, Capability Key&gt;</w:t>
      </w:r>
    </w:p>
    <w:p w14:paraId="75DB2FC0" w14:textId="77777777" w:rsidR="00132B67" w:rsidRPr="0031445B" w:rsidRDefault="00132B67" w:rsidP="0031445B">
      <w:pPr>
        <w:pStyle w:val="ListParagraph"/>
        <w:ind w:left="360"/>
        <w:jc w:val="center"/>
        <w:rPr>
          <w:rFonts w:cstheme="minorHAnsi"/>
        </w:rPr>
      </w:pPr>
    </w:p>
    <w:p w14:paraId="73692E43" w14:textId="30B51AE8" w:rsidR="0031445B" w:rsidRPr="0031445B" w:rsidRDefault="0031445B" w:rsidP="0031445B">
      <w:pPr>
        <w:pStyle w:val="ListParagraph"/>
        <w:ind w:left="360" w:firstLine="360"/>
        <w:jc w:val="center"/>
        <w:rPr>
          <w:rFonts w:cstheme="minorHAnsi"/>
        </w:rPr>
      </w:pPr>
      <w:r w:rsidRPr="0031445B">
        <w:rPr>
          <w:rFonts w:cstheme="minorHAnsi"/>
        </w:rPr>
        <w:t>Where, Capability Key = HMAC (Secret Key, Capability || Object Storage Identifier)</w:t>
      </w:r>
    </w:p>
    <w:p w14:paraId="5A597A4B" w14:textId="77777777" w:rsidR="0031445B" w:rsidRDefault="0031445B" w:rsidP="0031445B">
      <w:pPr>
        <w:pStyle w:val="ListParagraph"/>
        <w:jc w:val="both"/>
        <w:rPr>
          <w:rFonts w:cstheme="minorHAnsi"/>
        </w:rPr>
      </w:pPr>
    </w:p>
    <w:p w14:paraId="2520AB6A" w14:textId="1662761A" w:rsidR="0031445B" w:rsidRPr="0031445B" w:rsidRDefault="0031445B" w:rsidP="0031445B">
      <w:pPr>
        <w:pStyle w:val="ListParagraph"/>
        <w:jc w:val="both"/>
        <w:rPr>
          <w:rFonts w:cstheme="minorHAnsi"/>
        </w:rPr>
      </w:pPr>
      <w:r w:rsidRPr="0031445B">
        <w:rPr>
          <w:rFonts w:cstheme="minorHAnsi"/>
        </w:rPr>
        <w:t xml:space="preserve">Example: The standardized scheme derives a proof based on the capability key. The proof is a quantity computed with the capability key over selective request components according to the negotiated security method. </w:t>
      </w:r>
    </w:p>
    <w:p w14:paraId="65A56D64" w14:textId="77777777" w:rsidR="0031445B" w:rsidRDefault="0031445B" w:rsidP="0031445B">
      <w:pPr>
        <w:pStyle w:val="ListParagraph"/>
        <w:jc w:val="both"/>
        <w:rPr>
          <w:rFonts w:cstheme="minorHAnsi"/>
        </w:rPr>
      </w:pPr>
    </w:p>
    <w:p w14:paraId="715CCAB6" w14:textId="2ED6130C" w:rsidR="0031445B" w:rsidRPr="0031445B" w:rsidRDefault="0031445B" w:rsidP="0031445B">
      <w:pPr>
        <w:pStyle w:val="ListParagraph"/>
        <w:jc w:val="both"/>
        <w:rPr>
          <w:rFonts w:cstheme="minorHAnsi"/>
        </w:rPr>
      </w:pPr>
      <w:r w:rsidRPr="0031445B">
        <w:rPr>
          <w:rFonts w:cstheme="minorHAnsi"/>
        </w:rPr>
        <w:t xml:space="preserve">At a minimum, it should be verifiable, tamper-proof, hard to forge, and safe against unauthorized use. A credential meets all but the last requirement; there is no in-built mechanism to bind it to the acquiring client or to the communication channel between the client and the storage device. </w:t>
      </w:r>
    </w:p>
    <w:p w14:paraId="6AC2C60A" w14:textId="77777777" w:rsidR="0031445B" w:rsidRDefault="0031445B" w:rsidP="0031445B">
      <w:pPr>
        <w:pStyle w:val="ListParagraph"/>
        <w:ind w:left="360"/>
        <w:jc w:val="both"/>
        <w:rPr>
          <w:rFonts w:cstheme="minorHAnsi"/>
        </w:rPr>
      </w:pPr>
    </w:p>
    <w:p w14:paraId="5A1BEC9F" w14:textId="7D42123E" w:rsidR="0031445B" w:rsidRDefault="0031445B" w:rsidP="0031445B">
      <w:pPr>
        <w:pStyle w:val="ListParagraph"/>
        <w:ind w:left="360" w:firstLine="360"/>
        <w:jc w:val="both"/>
        <w:rPr>
          <w:rFonts w:cstheme="minorHAnsi"/>
        </w:rPr>
      </w:pPr>
      <w:r w:rsidRPr="0031445B">
        <w:rPr>
          <w:rFonts w:cstheme="minorHAnsi"/>
        </w:rPr>
        <w:t>(Reference: Cloud Computing: Business Trends and Technologies)</w:t>
      </w:r>
    </w:p>
    <w:p w14:paraId="01222060" w14:textId="77777777" w:rsidR="0031445B" w:rsidRPr="00124A63" w:rsidRDefault="0031445B" w:rsidP="0031445B">
      <w:pPr>
        <w:ind w:left="720" w:hanging="720"/>
        <w:jc w:val="both"/>
        <w:rPr>
          <w:rFonts w:cstheme="minorHAnsi"/>
        </w:rPr>
      </w:pPr>
    </w:p>
    <w:p w14:paraId="7DD81C09" w14:textId="0B3E1A9F" w:rsidR="0031445B" w:rsidRPr="00124A63" w:rsidRDefault="0031445B" w:rsidP="008E3193">
      <w:pPr>
        <w:pStyle w:val="ListParagraph"/>
        <w:numPr>
          <w:ilvl w:val="0"/>
          <w:numId w:val="1"/>
        </w:numPr>
        <w:ind w:left="360"/>
        <w:jc w:val="both"/>
        <w:rPr>
          <w:rFonts w:cstheme="minorHAnsi"/>
        </w:rPr>
      </w:pPr>
      <w:r w:rsidRPr="0031445B">
        <w:rPr>
          <w:rFonts w:cstheme="minorHAnsi"/>
        </w:rPr>
        <w:t xml:space="preserve">Describe the three approaches to the block-level virtualization. Which approach is most suitable to the needs of Cloud Computing? What are the differences between the in-band and out-of-band mechanisms of the network-based approach along with their advantages and </w:t>
      </w:r>
      <w:proofErr w:type="gramStart"/>
      <w:r w:rsidRPr="0031445B">
        <w:rPr>
          <w:rFonts w:cstheme="minorHAnsi"/>
        </w:rPr>
        <w:t>disadvantages.</w:t>
      </w:r>
      <w:proofErr w:type="gramEnd"/>
    </w:p>
    <w:p w14:paraId="66B87F8D" w14:textId="77777777" w:rsidR="0031445B" w:rsidRPr="00124A63" w:rsidRDefault="0031445B" w:rsidP="0031445B">
      <w:pPr>
        <w:jc w:val="both"/>
        <w:rPr>
          <w:rFonts w:cstheme="minorHAnsi"/>
        </w:rPr>
      </w:pPr>
    </w:p>
    <w:p w14:paraId="29F583C5" w14:textId="77777777" w:rsidR="0031445B" w:rsidRDefault="0031445B" w:rsidP="0031445B">
      <w:pPr>
        <w:ind w:left="720" w:hanging="720"/>
        <w:jc w:val="both"/>
        <w:rPr>
          <w:rFonts w:cstheme="minorHAnsi"/>
        </w:rPr>
      </w:pPr>
      <w:r w:rsidRPr="00124A63">
        <w:rPr>
          <w:rFonts w:cstheme="minorHAnsi"/>
        </w:rPr>
        <w:t>Sol:</w:t>
      </w:r>
      <w:r w:rsidRPr="00124A63">
        <w:rPr>
          <w:rFonts w:cstheme="minorHAnsi"/>
        </w:rPr>
        <w:tab/>
      </w:r>
      <w:r w:rsidRPr="0031445B">
        <w:rPr>
          <w:rFonts w:cstheme="minorHAnsi"/>
        </w:rPr>
        <w:t xml:space="preserve">There are three approaches to block-level virtualization depending on where virtualization is done: the host, the network, or the storage device. </w:t>
      </w:r>
    </w:p>
    <w:p w14:paraId="18A7A863" w14:textId="18913D8C" w:rsidR="0031445B" w:rsidRDefault="0031445B" w:rsidP="008E3193">
      <w:pPr>
        <w:pStyle w:val="ListParagraph"/>
        <w:numPr>
          <w:ilvl w:val="0"/>
          <w:numId w:val="6"/>
        </w:numPr>
        <w:jc w:val="both"/>
        <w:rPr>
          <w:rFonts w:cstheme="minorHAnsi"/>
        </w:rPr>
      </w:pPr>
      <w:r w:rsidRPr="0031445B">
        <w:rPr>
          <w:rFonts w:cstheme="minorHAnsi"/>
        </w:rPr>
        <w:t>Host-based:</w:t>
      </w:r>
      <w:r w:rsidRPr="0031445B">
        <w:rPr>
          <w:rFonts w:cstheme="minorHAnsi"/>
          <w:b/>
          <w:bCs/>
        </w:rPr>
        <w:t xml:space="preserve"> </w:t>
      </w:r>
      <w:r w:rsidRPr="0031445B">
        <w:rPr>
          <w:rFonts w:cstheme="minorHAnsi"/>
        </w:rPr>
        <w:t xml:space="preserve">In this approach, virtualization is handled by the volume manager which could be part of the operating system. The volume manager is responsible for mapping native blocks into logical volumes while keeping track of the overall storage utilization. A major drawback of the approach is that per-host control is not </w:t>
      </w:r>
      <w:proofErr w:type="spellStart"/>
      <w:r w:rsidRPr="0031445B">
        <w:rPr>
          <w:rFonts w:cstheme="minorHAnsi"/>
        </w:rPr>
        <w:t>favourable</w:t>
      </w:r>
      <w:proofErr w:type="spellEnd"/>
      <w:r w:rsidRPr="0031445B">
        <w:rPr>
          <w:rFonts w:cstheme="minorHAnsi"/>
        </w:rPr>
        <w:t xml:space="preserve"> to optimal storage utilization in a multi host environment, not to mention the operational overhead of the volume manager is multiplied. </w:t>
      </w:r>
    </w:p>
    <w:p w14:paraId="16F2EB7E" w14:textId="77777777" w:rsidR="0031445B" w:rsidRDefault="0031445B" w:rsidP="0031445B">
      <w:pPr>
        <w:pStyle w:val="ListParagraph"/>
        <w:ind w:left="1440"/>
        <w:jc w:val="both"/>
        <w:rPr>
          <w:rFonts w:cstheme="minorHAnsi"/>
        </w:rPr>
      </w:pPr>
    </w:p>
    <w:p w14:paraId="6B38FBB1" w14:textId="00410D21" w:rsidR="0031445B" w:rsidRDefault="0031445B" w:rsidP="008E3193">
      <w:pPr>
        <w:pStyle w:val="ListParagraph"/>
        <w:numPr>
          <w:ilvl w:val="0"/>
          <w:numId w:val="6"/>
        </w:numPr>
        <w:jc w:val="both"/>
        <w:rPr>
          <w:rFonts w:cstheme="minorHAnsi"/>
        </w:rPr>
      </w:pPr>
      <w:r w:rsidRPr="0031445B">
        <w:rPr>
          <w:rFonts w:cstheme="minorHAnsi"/>
        </w:rPr>
        <w:t xml:space="preserve">Storage Device-based: In this approach, virtualization is handled by the controller of a storage system. Because of the </w:t>
      </w:r>
      <w:proofErr w:type="gramStart"/>
      <w:r w:rsidRPr="0031445B">
        <w:rPr>
          <w:rFonts w:cstheme="minorHAnsi"/>
        </w:rPr>
        <w:t>close proximity</w:t>
      </w:r>
      <w:proofErr w:type="gramEnd"/>
      <w:r w:rsidRPr="0031445B">
        <w:rPr>
          <w:rFonts w:cstheme="minorHAnsi"/>
        </w:rPr>
        <w:t xml:space="preserve"> of the controller to physical storage, this approach tends to result in good performance. </w:t>
      </w:r>
    </w:p>
    <w:p w14:paraId="5AA161FC" w14:textId="77777777" w:rsidR="0031445B" w:rsidRPr="0031445B" w:rsidRDefault="0031445B" w:rsidP="0031445B">
      <w:pPr>
        <w:jc w:val="both"/>
        <w:rPr>
          <w:rFonts w:cstheme="minorHAnsi"/>
        </w:rPr>
      </w:pPr>
    </w:p>
    <w:p w14:paraId="2EB7F4C0" w14:textId="58644271" w:rsidR="0031445B" w:rsidRDefault="0031445B" w:rsidP="008E3193">
      <w:pPr>
        <w:pStyle w:val="ListParagraph"/>
        <w:numPr>
          <w:ilvl w:val="0"/>
          <w:numId w:val="6"/>
        </w:numPr>
        <w:jc w:val="both"/>
        <w:rPr>
          <w:rFonts w:cstheme="minorHAnsi"/>
        </w:rPr>
      </w:pPr>
      <w:r w:rsidRPr="0031445B">
        <w:rPr>
          <w:rFonts w:cstheme="minorHAnsi"/>
        </w:rPr>
        <w:t xml:space="preserve">Network-based: In this </w:t>
      </w:r>
      <w:r>
        <w:rPr>
          <w:rFonts w:cstheme="minorHAnsi"/>
        </w:rPr>
        <w:t>a</w:t>
      </w:r>
      <w:r w:rsidRPr="0031445B">
        <w:rPr>
          <w:rFonts w:cstheme="minorHAnsi"/>
        </w:rPr>
        <w:t xml:space="preserve">pproach, virtualization is handled by a special function in a storage network, which may be part of a switch. The approach is transparent to hosts and storage systems </w:t>
      </w:r>
      <w:proofErr w:type="gramStart"/>
      <w:r w:rsidRPr="0031445B">
        <w:rPr>
          <w:rFonts w:cstheme="minorHAnsi"/>
        </w:rPr>
        <w:t>as long as</w:t>
      </w:r>
      <w:proofErr w:type="gramEnd"/>
      <w:r w:rsidRPr="0031445B">
        <w:rPr>
          <w:rFonts w:cstheme="minorHAnsi"/>
        </w:rPr>
        <w:t xml:space="preserve"> they support the appropriate storage network protocols. Depending on how control traffic and application traffic are handled, it can be further classified as in-band (symmetric) or out-of-band (asymmetric). </w:t>
      </w:r>
    </w:p>
    <w:p w14:paraId="0BDD2296" w14:textId="77777777" w:rsidR="0031445B" w:rsidRPr="0031445B" w:rsidRDefault="0031445B" w:rsidP="0031445B">
      <w:pPr>
        <w:pStyle w:val="ListParagraph"/>
        <w:rPr>
          <w:rFonts w:cstheme="minorHAnsi"/>
        </w:rPr>
      </w:pPr>
    </w:p>
    <w:p w14:paraId="0547C66B" w14:textId="38E2B9AD" w:rsidR="00132B67" w:rsidRDefault="0031445B" w:rsidP="004507B5">
      <w:pPr>
        <w:ind w:left="720"/>
        <w:jc w:val="both"/>
        <w:rPr>
          <w:rFonts w:cstheme="minorHAnsi"/>
        </w:rPr>
      </w:pPr>
      <w:r w:rsidRPr="0031445B">
        <w:rPr>
          <w:rFonts w:cstheme="minorHAnsi"/>
          <w:b/>
          <w:bCs/>
        </w:rPr>
        <w:lastRenderedPageBreak/>
        <w:t>In-band approach</w:t>
      </w:r>
      <w:r w:rsidRPr="0031445B">
        <w:rPr>
          <w:rFonts w:cstheme="minorHAnsi"/>
        </w:rPr>
        <w:t>, where the virtualization function for mapping and I/O redirection is always in the path of both the control and application traffic.</w:t>
      </w:r>
    </w:p>
    <w:p w14:paraId="6CF9E43B" w14:textId="77777777" w:rsidR="004507B5" w:rsidRPr="004507B5" w:rsidRDefault="004507B5" w:rsidP="004507B5">
      <w:pPr>
        <w:ind w:left="720"/>
        <w:jc w:val="both"/>
        <w:rPr>
          <w:rFonts w:cstheme="minorHAnsi"/>
        </w:rPr>
      </w:pPr>
    </w:p>
    <w:tbl>
      <w:tblPr>
        <w:tblW w:w="9028" w:type="dxa"/>
        <w:tblInd w:w="720" w:type="dxa"/>
        <w:tblBorders>
          <w:top w:val="nil"/>
          <w:left w:val="nil"/>
          <w:bottom w:val="nil"/>
          <w:right w:val="nil"/>
        </w:tblBorders>
        <w:tblLayout w:type="fixed"/>
        <w:tblLook w:val="0000" w:firstRow="0" w:lastRow="0" w:firstColumn="0" w:lastColumn="0" w:noHBand="0" w:noVBand="0"/>
      </w:tblPr>
      <w:tblGrid>
        <w:gridCol w:w="4500"/>
        <w:gridCol w:w="4528"/>
      </w:tblGrid>
      <w:tr w:rsidR="0031445B" w:rsidRPr="0031445B" w14:paraId="36904EC1" w14:textId="77777777" w:rsidTr="00D577C2">
        <w:tblPrEx>
          <w:tblCellMar>
            <w:top w:w="0" w:type="dxa"/>
            <w:bottom w:w="0" w:type="dxa"/>
          </w:tblCellMar>
        </w:tblPrEx>
        <w:trPr>
          <w:trHeight w:val="93"/>
        </w:trPr>
        <w:tc>
          <w:tcPr>
            <w:tcW w:w="4500" w:type="dxa"/>
          </w:tcPr>
          <w:p w14:paraId="69534FBC" w14:textId="276492E6" w:rsidR="0031445B" w:rsidRPr="00132B67" w:rsidRDefault="0031445B" w:rsidP="00132B67">
            <w:r w:rsidRPr="00132B67">
              <w:t xml:space="preserve">Advantages </w:t>
            </w:r>
          </w:p>
        </w:tc>
        <w:tc>
          <w:tcPr>
            <w:tcW w:w="4528" w:type="dxa"/>
          </w:tcPr>
          <w:p w14:paraId="3C26C640" w14:textId="77777777" w:rsidR="0031445B" w:rsidRPr="00132B67" w:rsidRDefault="0031445B" w:rsidP="00132B67">
            <w:r w:rsidRPr="00132B67">
              <w:t xml:space="preserve">Disadvantages </w:t>
            </w:r>
          </w:p>
        </w:tc>
      </w:tr>
      <w:tr w:rsidR="0031445B" w:rsidRPr="0031445B" w14:paraId="3046D20F" w14:textId="77777777" w:rsidTr="00D577C2">
        <w:tblPrEx>
          <w:tblCellMar>
            <w:top w:w="0" w:type="dxa"/>
            <w:bottom w:w="0" w:type="dxa"/>
          </w:tblCellMar>
        </w:tblPrEx>
        <w:trPr>
          <w:trHeight w:val="538"/>
        </w:trPr>
        <w:tc>
          <w:tcPr>
            <w:tcW w:w="4500" w:type="dxa"/>
          </w:tcPr>
          <w:p w14:paraId="592A2338" w14:textId="77777777" w:rsidR="0031445B" w:rsidRPr="00132B67" w:rsidRDefault="0031445B" w:rsidP="004507B5">
            <w:pPr>
              <w:jc w:val="both"/>
            </w:pPr>
          </w:p>
          <w:p w14:paraId="409604C5" w14:textId="77777777" w:rsidR="0031445B" w:rsidRPr="00132B67" w:rsidRDefault="0031445B" w:rsidP="004507B5">
            <w:pPr>
              <w:jc w:val="both"/>
            </w:pPr>
            <w:r w:rsidRPr="00132B67">
              <w:t xml:space="preserve">I. On the positive side, the central point of control afforded by the in-band approach simplifies administration and support for advanced storage features such as snapshots, replication and migration. </w:t>
            </w:r>
          </w:p>
          <w:p w14:paraId="5641C2D8" w14:textId="77777777" w:rsidR="0031445B" w:rsidRPr="00132B67" w:rsidRDefault="0031445B" w:rsidP="004507B5">
            <w:pPr>
              <w:jc w:val="both"/>
            </w:pPr>
          </w:p>
        </w:tc>
        <w:tc>
          <w:tcPr>
            <w:tcW w:w="4528" w:type="dxa"/>
          </w:tcPr>
          <w:p w14:paraId="33DCCB09" w14:textId="77777777" w:rsidR="0031445B" w:rsidRPr="00132B67" w:rsidRDefault="0031445B" w:rsidP="004507B5">
            <w:pPr>
              <w:jc w:val="both"/>
            </w:pPr>
          </w:p>
          <w:p w14:paraId="3865E7B2" w14:textId="77777777" w:rsidR="0031445B" w:rsidRPr="00132B67" w:rsidRDefault="0031445B" w:rsidP="004507B5">
            <w:pPr>
              <w:jc w:val="both"/>
            </w:pPr>
            <w:r w:rsidRPr="00132B67">
              <w:t xml:space="preserve">I. Naturally the virtualization function could become a bottleneck and a single point of failure. </w:t>
            </w:r>
          </w:p>
          <w:p w14:paraId="38765FD2" w14:textId="77777777" w:rsidR="0031445B" w:rsidRPr="00132B67" w:rsidRDefault="0031445B" w:rsidP="004507B5">
            <w:pPr>
              <w:jc w:val="both"/>
            </w:pPr>
          </w:p>
        </w:tc>
      </w:tr>
      <w:tr w:rsidR="0031445B" w:rsidRPr="0031445B" w14:paraId="7F822643" w14:textId="77777777" w:rsidTr="00D577C2">
        <w:tblPrEx>
          <w:tblCellMar>
            <w:top w:w="0" w:type="dxa"/>
            <w:bottom w:w="0" w:type="dxa"/>
          </w:tblCellMar>
        </w:tblPrEx>
        <w:trPr>
          <w:trHeight w:val="650"/>
        </w:trPr>
        <w:tc>
          <w:tcPr>
            <w:tcW w:w="4500" w:type="dxa"/>
          </w:tcPr>
          <w:p w14:paraId="27F549F7" w14:textId="77777777" w:rsidR="0031445B" w:rsidRPr="00132B67" w:rsidRDefault="0031445B" w:rsidP="004507B5">
            <w:pPr>
              <w:jc w:val="both"/>
            </w:pPr>
          </w:p>
          <w:p w14:paraId="08234B45" w14:textId="77777777" w:rsidR="0031445B" w:rsidRPr="00132B67" w:rsidRDefault="0031445B" w:rsidP="004507B5">
            <w:pPr>
              <w:jc w:val="both"/>
            </w:pPr>
            <w:r w:rsidRPr="00132B67">
              <w:t xml:space="preserve">II. The snapshot feature is of </w:t>
            </w:r>
            <w:proofErr w:type="gramStart"/>
            <w:r w:rsidRPr="00132B67">
              <w:t>particular relevance</w:t>
            </w:r>
            <w:proofErr w:type="gramEnd"/>
            <w:r w:rsidRPr="00132B67">
              <w:t xml:space="preserve"> to Cloud Computing. It can be applied to capture the state of a virtual machine at a certain point in time, reflecting the run-time conditions of its components (e.g., memory, disks, and network interface cards). </w:t>
            </w:r>
          </w:p>
          <w:p w14:paraId="4D0B54EE" w14:textId="77777777" w:rsidR="0031445B" w:rsidRPr="00132B67" w:rsidRDefault="0031445B" w:rsidP="004507B5">
            <w:pPr>
              <w:jc w:val="both"/>
            </w:pPr>
          </w:p>
        </w:tc>
        <w:tc>
          <w:tcPr>
            <w:tcW w:w="4528" w:type="dxa"/>
          </w:tcPr>
          <w:p w14:paraId="46C61783" w14:textId="77777777" w:rsidR="0031445B" w:rsidRPr="00132B67" w:rsidRDefault="0031445B" w:rsidP="004507B5">
            <w:pPr>
              <w:jc w:val="both"/>
            </w:pPr>
          </w:p>
          <w:p w14:paraId="3880C964" w14:textId="77777777" w:rsidR="0031445B" w:rsidRPr="00132B67" w:rsidRDefault="0031445B" w:rsidP="004507B5">
            <w:pPr>
              <w:jc w:val="both"/>
            </w:pPr>
            <w:r w:rsidRPr="00132B67">
              <w:t xml:space="preserve">II. There is a trade-off as in this case the performance of other virtual machines on the same host may suffer when the snapshot of a virtual machine is being taken </w:t>
            </w:r>
          </w:p>
          <w:p w14:paraId="3FBAE223" w14:textId="77777777" w:rsidR="0031445B" w:rsidRPr="00132B67" w:rsidRDefault="0031445B" w:rsidP="004507B5">
            <w:pPr>
              <w:jc w:val="both"/>
            </w:pPr>
          </w:p>
        </w:tc>
      </w:tr>
    </w:tbl>
    <w:p w14:paraId="7181FAEB" w14:textId="77777777" w:rsidR="00D577C2" w:rsidRDefault="00D577C2" w:rsidP="00D577C2">
      <w:pPr>
        <w:jc w:val="both"/>
        <w:rPr>
          <w:rFonts w:cstheme="minorHAnsi"/>
          <w:b/>
          <w:bCs/>
        </w:rPr>
      </w:pPr>
    </w:p>
    <w:p w14:paraId="365ED77D" w14:textId="5EA816DD" w:rsidR="00D577C2" w:rsidRDefault="00D577C2" w:rsidP="0031445B">
      <w:pPr>
        <w:ind w:left="720"/>
        <w:jc w:val="both"/>
        <w:rPr>
          <w:rFonts w:cstheme="minorHAnsi"/>
        </w:rPr>
      </w:pPr>
      <w:r w:rsidRPr="00D577C2">
        <w:rPr>
          <w:rFonts w:cstheme="minorHAnsi"/>
          <w:b/>
          <w:bCs/>
        </w:rPr>
        <w:t xml:space="preserve">Out-of-band approach, </w:t>
      </w:r>
      <w:r w:rsidRPr="00D577C2">
        <w:rPr>
          <w:rFonts w:cstheme="minorHAnsi"/>
        </w:rPr>
        <w:t>where the virtualization function is in the path of the control traffic but not the application traffic. The virtualization function directs the application traffic.</w:t>
      </w:r>
    </w:p>
    <w:p w14:paraId="74222835" w14:textId="77777777" w:rsidR="00D577C2" w:rsidRDefault="00D577C2" w:rsidP="00D577C2">
      <w:pPr>
        <w:jc w:val="both"/>
        <w:rPr>
          <w:rFonts w:cstheme="minorHAnsi"/>
        </w:rPr>
      </w:pPr>
    </w:p>
    <w:tbl>
      <w:tblPr>
        <w:tblW w:w="9000" w:type="dxa"/>
        <w:tblInd w:w="720" w:type="dxa"/>
        <w:tblBorders>
          <w:top w:val="nil"/>
          <w:left w:val="nil"/>
          <w:bottom w:val="nil"/>
          <w:right w:val="nil"/>
        </w:tblBorders>
        <w:tblLayout w:type="fixed"/>
        <w:tblLook w:val="0000" w:firstRow="0" w:lastRow="0" w:firstColumn="0" w:lastColumn="0" w:noHBand="0" w:noVBand="0"/>
      </w:tblPr>
      <w:tblGrid>
        <w:gridCol w:w="4500"/>
        <w:gridCol w:w="4500"/>
      </w:tblGrid>
      <w:tr w:rsidR="00D577C2" w:rsidRPr="00D577C2" w14:paraId="78812B2B" w14:textId="77777777" w:rsidTr="00D577C2">
        <w:tblPrEx>
          <w:tblCellMar>
            <w:top w:w="0" w:type="dxa"/>
            <w:bottom w:w="0" w:type="dxa"/>
          </w:tblCellMar>
        </w:tblPrEx>
        <w:trPr>
          <w:trHeight w:val="93"/>
        </w:trPr>
        <w:tc>
          <w:tcPr>
            <w:tcW w:w="4500" w:type="dxa"/>
          </w:tcPr>
          <w:p w14:paraId="58F56059" w14:textId="77777777" w:rsidR="00D577C2" w:rsidRPr="00132B67" w:rsidRDefault="00D577C2" w:rsidP="00132B67">
            <w:r w:rsidRPr="00132B67">
              <w:t xml:space="preserve">Advantages </w:t>
            </w:r>
          </w:p>
        </w:tc>
        <w:tc>
          <w:tcPr>
            <w:tcW w:w="4500" w:type="dxa"/>
          </w:tcPr>
          <w:p w14:paraId="587E1890" w14:textId="77777777" w:rsidR="00D577C2" w:rsidRPr="00132B67" w:rsidRDefault="00D577C2" w:rsidP="00132B67">
            <w:r w:rsidRPr="00132B67">
              <w:t xml:space="preserve">Disadvantages </w:t>
            </w:r>
          </w:p>
        </w:tc>
      </w:tr>
      <w:tr w:rsidR="00D577C2" w:rsidRPr="00D577C2" w14:paraId="574EDC5C" w14:textId="77777777" w:rsidTr="00D577C2">
        <w:tblPrEx>
          <w:tblCellMar>
            <w:top w:w="0" w:type="dxa"/>
            <w:bottom w:w="0" w:type="dxa"/>
          </w:tblCellMar>
        </w:tblPrEx>
        <w:trPr>
          <w:trHeight w:val="984"/>
        </w:trPr>
        <w:tc>
          <w:tcPr>
            <w:tcW w:w="4500" w:type="dxa"/>
          </w:tcPr>
          <w:p w14:paraId="0E620F2E" w14:textId="77777777" w:rsidR="00D577C2" w:rsidRPr="00132B67" w:rsidRDefault="00D577C2" w:rsidP="004507B5">
            <w:pPr>
              <w:jc w:val="both"/>
            </w:pPr>
          </w:p>
          <w:p w14:paraId="62ED033E" w14:textId="77777777" w:rsidR="00D577C2" w:rsidRPr="00132B67" w:rsidRDefault="00D577C2" w:rsidP="004507B5">
            <w:pPr>
              <w:jc w:val="both"/>
            </w:pPr>
            <w:r w:rsidRPr="00132B67">
              <w:t xml:space="preserve">I. In comparison with the in-band approach, the approach results in better performance since the application traffic can go straight to the destination without incurring any processing delay in the virtualization function. </w:t>
            </w:r>
          </w:p>
          <w:p w14:paraId="39A24FD2" w14:textId="77777777" w:rsidR="00D577C2" w:rsidRPr="00132B67" w:rsidRDefault="00D577C2" w:rsidP="004507B5">
            <w:pPr>
              <w:jc w:val="both"/>
            </w:pPr>
          </w:p>
        </w:tc>
        <w:tc>
          <w:tcPr>
            <w:tcW w:w="4500" w:type="dxa"/>
          </w:tcPr>
          <w:p w14:paraId="22DCED27" w14:textId="77777777" w:rsidR="00D577C2" w:rsidRPr="00132B67" w:rsidRDefault="00D577C2" w:rsidP="004507B5">
            <w:pPr>
              <w:jc w:val="both"/>
            </w:pPr>
          </w:p>
          <w:p w14:paraId="1082BE0C" w14:textId="77777777" w:rsidR="00D577C2" w:rsidRPr="00132B67" w:rsidRDefault="00D577C2" w:rsidP="004507B5">
            <w:pPr>
              <w:jc w:val="both"/>
            </w:pPr>
            <w:r w:rsidRPr="00132B67">
              <w:t xml:space="preserve">I. This approach does not lend itself to supporting advanced storage features. More important, it imposes an additional requirement on the host to distinguish the control and application traffic and route the traffic appropriately. As a result, the host needs to add a virtualization adaptor, which, incidentally, may also support caching of both metadata and application data to improve </w:t>
            </w:r>
            <w:proofErr w:type="gramStart"/>
            <w:r w:rsidRPr="00132B67">
              <w:t>performance..</w:t>
            </w:r>
            <w:proofErr w:type="gramEnd"/>
            <w:r w:rsidRPr="00132B67">
              <w:t xml:space="preserve"> </w:t>
            </w:r>
          </w:p>
          <w:p w14:paraId="02C193C7" w14:textId="77777777" w:rsidR="00D577C2" w:rsidRPr="00132B67" w:rsidRDefault="00D577C2" w:rsidP="004507B5">
            <w:pPr>
              <w:jc w:val="both"/>
            </w:pPr>
          </w:p>
        </w:tc>
      </w:tr>
      <w:tr w:rsidR="00D577C2" w:rsidRPr="00D577C2" w14:paraId="7600DCAA" w14:textId="77777777" w:rsidTr="004507B5">
        <w:tblPrEx>
          <w:tblCellMar>
            <w:top w:w="0" w:type="dxa"/>
            <w:bottom w:w="0" w:type="dxa"/>
          </w:tblCellMar>
        </w:tblPrEx>
        <w:trPr>
          <w:trHeight w:val="1206"/>
        </w:trPr>
        <w:tc>
          <w:tcPr>
            <w:tcW w:w="4500" w:type="dxa"/>
          </w:tcPr>
          <w:p w14:paraId="2EF372F4" w14:textId="77777777" w:rsidR="00D577C2" w:rsidRPr="00132B67" w:rsidRDefault="00D577C2" w:rsidP="004507B5">
            <w:pPr>
              <w:jc w:val="both"/>
            </w:pPr>
          </w:p>
        </w:tc>
        <w:tc>
          <w:tcPr>
            <w:tcW w:w="4500" w:type="dxa"/>
          </w:tcPr>
          <w:p w14:paraId="7E0A8933" w14:textId="77777777" w:rsidR="004507B5" w:rsidRDefault="004507B5" w:rsidP="004507B5">
            <w:pPr>
              <w:jc w:val="both"/>
            </w:pPr>
          </w:p>
          <w:p w14:paraId="774B3297" w14:textId="77777777" w:rsidR="004507B5" w:rsidRDefault="00D577C2" w:rsidP="004507B5">
            <w:pPr>
              <w:jc w:val="both"/>
            </w:pPr>
            <w:r w:rsidRPr="00132B67">
              <w:t xml:space="preserve">II. Per-host caching, however, faces the challenging problem of keeping the distributed </w:t>
            </w:r>
          </w:p>
          <w:p w14:paraId="4C8DC665" w14:textId="753E6F92" w:rsidR="00D577C2" w:rsidRPr="00132B67" w:rsidRDefault="00D577C2" w:rsidP="004507B5">
            <w:pPr>
              <w:jc w:val="both"/>
            </w:pPr>
            <w:r w:rsidRPr="00132B67">
              <w:t>cache consistent</w:t>
            </w:r>
          </w:p>
        </w:tc>
      </w:tr>
    </w:tbl>
    <w:p w14:paraId="5DF294E1" w14:textId="77777777" w:rsidR="00D577C2" w:rsidRPr="0031445B" w:rsidRDefault="00D577C2" w:rsidP="0031445B">
      <w:pPr>
        <w:ind w:left="720"/>
        <w:jc w:val="both"/>
        <w:rPr>
          <w:rFonts w:cstheme="minorHAnsi"/>
        </w:rPr>
      </w:pPr>
    </w:p>
    <w:p w14:paraId="7A08FC03" w14:textId="77777777" w:rsidR="004507B5" w:rsidRDefault="004507B5" w:rsidP="00D577C2">
      <w:pPr>
        <w:ind w:left="720"/>
        <w:jc w:val="both"/>
        <w:rPr>
          <w:rFonts w:cstheme="minorHAnsi"/>
        </w:rPr>
      </w:pPr>
    </w:p>
    <w:p w14:paraId="7B3E33C3" w14:textId="03128F1D" w:rsidR="00D577C2" w:rsidRDefault="00D577C2" w:rsidP="00D577C2">
      <w:pPr>
        <w:ind w:left="720"/>
        <w:jc w:val="both"/>
        <w:rPr>
          <w:rFonts w:cstheme="minorHAnsi"/>
        </w:rPr>
      </w:pPr>
      <w:r w:rsidRPr="00D577C2">
        <w:rPr>
          <w:rFonts w:cstheme="minorHAnsi"/>
        </w:rPr>
        <w:t xml:space="preserve">I think </w:t>
      </w:r>
      <w:r w:rsidRPr="00D577C2">
        <w:rPr>
          <w:rFonts w:cstheme="minorHAnsi"/>
          <w:b/>
          <w:bCs/>
        </w:rPr>
        <w:t xml:space="preserve">Network based approach is the most suited for cloud computing, </w:t>
      </w:r>
      <w:r w:rsidRPr="00D577C2">
        <w:rPr>
          <w:rFonts w:cstheme="minorHAnsi"/>
        </w:rPr>
        <w:t xml:space="preserve">given its relative transparency and flexibility in storage pooling. With this approach storage can be assigned to VM hosts which in turn can allocate the assigned virtual storage to VMs through their own virtualization facilities. </w:t>
      </w:r>
    </w:p>
    <w:p w14:paraId="2F94D8CF" w14:textId="77777777" w:rsidR="00D577C2" w:rsidRPr="00D577C2" w:rsidRDefault="00D577C2" w:rsidP="00D577C2">
      <w:pPr>
        <w:ind w:left="720"/>
        <w:jc w:val="both"/>
        <w:rPr>
          <w:rFonts w:cstheme="minorHAnsi"/>
        </w:rPr>
      </w:pPr>
    </w:p>
    <w:p w14:paraId="65457450" w14:textId="72151EAC" w:rsidR="004507B5" w:rsidRPr="00124A63" w:rsidRDefault="00D577C2" w:rsidP="00951C72">
      <w:pPr>
        <w:ind w:firstLine="720"/>
        <w:jc w:val="both"/>
        <w:rPr>
          <w:rFonts w:cstheme="minorHAnsi"/>
        </w:rPr>
      </w:pPr>
      <w:r w:rsidRPr="00D577C2">
        <w:rPr>
          <w:rFonts w:cstheme="minorHAnsi"/>
        </w:rPr>
        <w:t>(Reference: Cloud Computing: Business Trends and Technologies)</w:t>
      </w:r>
    </w:p>
    <w:p w14:paraId="72AA7F54" w14:textId="08B53767" w:rsidR="0031445B" w:rsidRPr="00124A63" w:rsidRDefault="00132B67" w:rsidP="008E3193">
      <w:pPr>
        <w:pStyle w:val="ListParagraph"/>
        <w:numPr>
          <w:ilvl w:val="0"/>
          <w:numId w:val="1"/>
        </w:numPr>
        <w:ind w:left="360"/>
        <w:jc w:val="both"/>
        <w:rPr>
          <w:rFonts w:cstheme="minorHAnsi"/>
        </w:rPr>
      </w:pPr>
      <w:r w:rsidRPr="00132B67">
        <w:rPr>
          <w:rFonts w:cstheme="minorHAnsi"/>
        </w:rPr>
        <w:lastRenderedPageBreak/>
        <w:t>Explain the difference (in terms of their capabilities) between the NOR flash- and NAND flash solid state drives.</w:t>
      </w:r>
    </w:p>
    <w:p w14:paraId="1583B982" w14:textId="77777777" w:rsidR="004507B5" w:rsidRPr="00124A63" w:rsidRDefault="004507B5" w:rsidP="0031445B">
      <w:pPr>
        <w:jc w:val="both"/>
        <w:rPr>
          <w:rFonts w:cstheme="minorHAnsi"/>
        </w:rPr>
      </w:pPr>
    </w:p>
    <w:p w14:paraId="2D2028FB" w14:textId="49B5A917" w:rsidR="00132B67" w:rsidRDefault="0031445B" w:rsidP="0031445B">
      <w:pPr>
        <w:ind w:left="720" w:hanging="720"/>
        <w:jc w:val="both"/>
        <w:rPr>
          <w:rFonts w:cstheme="minorHAnsi"/>
        </w:rPr>
      </w:pPr>
      <w:r w:rsidRPr="00124A63">
        <w:rPr>
          <w:rFonts w:cstheme="minorHAnsi"/>
        </w:rPr>
        <w:t>Sol:</w:t>
      </w:r>
    </w:p>
    <w:tbl>
      <w:tblPr>
        <w:tblW w:w="9112" w:type="dxa"/>
        <w:tblInd w:w="720" w:type="dxa"/>
        <w:tblBorders>
          <w:top w:val="nil"/>
          <w:left w:val="nil"/>
          <w:bottom w:val="nil"/>
          <w:right w:val="nil"/>
        </w:tblBorders>
        <w:tblLayout w:type="fixed"/>
        <w:tblLook w:val="0000" w:firstRow="0" w:lastRow="0" w:firstColumn="0" w:lastColumn="0" w:noHBand="0" w:noVBand="0"/>
      </w:tblPr>
      <w:tblGrid>
        <w:gridCol w:w="4500"/>
        <w:gridCol w:w="4612"/>
      </w:tblGrid>
      <w:tr w:rsidR="00132B67" w:rsidRPr="00132B67" w14:paraId="78599BD8" w14:textId="77777777" w:rsidTr="00132B67">
        <w:tblPrEx>
          <w:tblCellMar>
            <w:top w:w="0" w:type="dxa"/>
            <w:bottom w:w="0" w:type="dxa"/>
          </w:tblCellMar>
        </w:tblPrEx>
        <w:trPr>
          <w:trHeight w:val="93"/>
        </w:trPr>
        <w:tc>
          <w:tcPr>
            <w:tcW w:w="4500" w:type="dxa"/>
          </w:tcPr>
          <w:p w14:paraId="45D0F74E" w14:textId="77777777" w:rsidR="00132B67" w:rsidRPr="00132B67" w:rsidRDefault="00132B67" w:rsidP="00132B67">
            <w:r w:rsidRPr="00132B67">
              <w:t xml:space="preserve">NOR flash </w:t>
            </w:r>
          </w:p>
        </w:tc>
        <w:tc>
          <w:tcPr>
            <w:tcW w:w="4612" w:type="dxa"/>
          </w:tcPr>
          <w:p w14:paraId="7CAC482B" w14:textId="77777777" w:rsidR="00132B67" w:rsidRPr="00132B67" w:rsidRDefault="00132B67" w:rsidP="00132B67">
            <w:r w:rsidRPr="00132B67">
              <w:t xml:space="preserve">NAND flash </w:t>
            </w:r>
          </w:p>
        </w:tc>
      </w:tr>
      <w:tr w:rsidR="00132B67" w:rsidRPr="00132B67" w14:paraId="4411A043" w14:textId="77777777" w:rsidTr="00132B67">
        <w:tblPrEx>
          <w:tblCellMar>
            <w:top w:w="0" w:type="dxa"/>
            <w:bottom w:w="0" w:type="dxa"/>
          </w:tblCellMar>
        </w:tblPrEx>
        <w:trPr>
          <w:trHeight w:val="216"/>
        </w:trPr>
        <w:tc>
          <w:tcPr>
            <w:tcW w:w="4500" w:type="dxa"/>
          </w:tcPr>
          <w:p w14:paraId="20BCA1FC" w14:textId="77777777" w:rsidR="00132B67" w:rsidRPr="00132B67" w:rsidRDefault="00132B67" w:rsidP="00132B67"/>
          <w:p w14:paraId="7F9F0567" w14:textId="77777777" w:rsidR="00132B67" w:rsidRPr="00132B67" w:rsidRDefault="00132B67" w:rsidP="00132B67">
            <w:r w:rsidRPr="00132B67">
              <w:t xml:space="preserve">I. Its basic construct has properties resembling those of a NOR gate. </w:t>
            </w:r>
          </w:p>
          <w:p w14:paraId="129F3DDA" w14:textId="77777777" w:rsidR="00132B67" w:rsidRPr="00132B67" w:rsidRDefault="00132B67" w:rsidP="00132B67"/>
        </w:tc>
        <w:tc>
          <w:tcPr>
            <w:tcW w:w="4612" w:type="dxa"/>
          </w:tcPr>
          <w:p w14:paraId="02148A5F" w14:textId="77777777" w:rsidR="00132B67" w:rsidRPr="00132B67" w:rsidRDefault="00132B67" w:rsidP="00132B67"/>
          <w:p w14:paraId="690D1E80" w14:textId="77777777" w:rsidR="00132B67" w:rsidRPr="00132B67" w:rsidRDefault="00132B67" w:rsidP="00132B67">
            <w:r w:rsidRPr="00132B67">
              <w:t xml:space="preserve">I. Its basic construct has properties </w:t>
            </w:r>
            <w:proofErr w:type="gramStart"/>
            <w:r w:rsidRPr="00132B67">
              <w:t>similar to</w:t>
            </w:r>
            <w:proofErr w:type="gramEnd"/>
            <w:r w:rsidRPr="00132B67">
              <w:t xml:space="preserve"> those of a NAND gate. </w:t>
            </w:r>
          </w:p>
          <w:p w14:paraId="3757F2FD" w14:textId="77777777" w:rsidR="00132B67" w:rsidRPr="00132B67" w:rsidRDefault="00132B67" w:rsidP="00132B67"/>
        </w:tc>
      </w:tr>
      <w:tr w:rsidR="00132B67" w:rsidRPr="00132B67" w14:paraId="439CEF5E" w14:textId="77777777" w:rsidTr="00132B67">
        <w:tblPrEx>
          <w:tblCellMar>
            <w:top w:w="0" w:type="dxa"/>
            <w:bottom w:w="0" w:type="dxa"/>
          </w:tblCellMar>
        </w:tblPrEx>
        <w:trPr>
          <w:trHeight w:val="215"/>
        </w:trPr>
        <w:tc>
          <w:tcPr>
            <w:tcW w:w="4500" w:type="dxa"/>
          </w:tcPr>
          <w:p w14:paraId="733E07B3" w14:textId="77777777" w:rsidR="00132B67" w:rsidRPr="00132B67" w:rsidRDefault="00132B67" w:rsidP="00132B67"/>
          <w:p w14:paraId="2DBA444E" w14:textId="2A806680" w:rsidR="00132B67" w:rsidRPr="00132B67" w:rsidRDefault="00132B67" w:rsidP="00132B67">
            <w:r w:rsidRPr="00132B67">
              <w:t>II. It is fast (at least faster than hard disk), and it can be</w:t>
            </w:r>
            <w:r>
              <w:t xml:space="preserve"> </w:t>
            </w:r>
            <w:r w:rsidRPr="00132B67">
              <w:t xml:space="preserve">randomly addressed to a given byte. </w:t>
            </w:r>
          </w:p>
          <w:p w14:paraId="5DDB3BED" w14:textId="77777777" w:rsidR="00132B67" w:rsidRPr="00132B67" w:rsidRDefault="00132B67" w:rsidP="00132B67"/>
        </w:tc>
        <w:tc>
          <w:tcPr>
            <w:tcW w:w="4612" w:type="dxa"/>
          </w:tcPr>
          <w:p w14:paraId="3E96D9E6" w14:textId="77777777" w:rsidR="00132B67" w:rsidRPr="00132B67" w:rsidRDefault="00132B67" w:rsidP="00132B67"/>
          <w:p w14:paraId="3C322E7D" w14:textId="77777777" w:rsidR="00132B67" w:rsidRPr="00132B67" w:rsidRDefault="00132B67" w:rsidP="00132B67">
            <w:r w:rsidRPr="00132B67">
              <w:t xml:space="preserve">II. It allows random access only in units that are larger than a byte. </w:t>
            </w:r>
          </w:p>
          <w:p w14:paraId="6C2E3465" w14:textId="77777777" w:rsidR="00132B67" w:rsidRPr="00132B67" w:rsidRDefault="00132B67" w:rsidP="00132B67"/>
        </w:tc>
      </w:tr>
      <w:tr w:rsidR="00132B67" w:rsidRPr="00132B67" w14:paraId="644D0F7D" w14:textId="77777777" w:rsidTr="00132B67">
        <w:tblPrEx>
          <w:tblCellMar>
            <w:top w:w="0" w:type="dxa"/>
            <w:bottom w:w="0" w:type="dxa"/>
          </w:tblCellMar>
        </w:tblPrEx>
        <w:trPr>
          <w:trHeight w:val="110"/>
        </w:trPr>
        <w:tc>
          <w:tcPr>
            <w:tcW w:w="4500" w:type="dxa"/>
          </w:tcPr>
          <w:p w14:paraId="7697B98B" w14:textId="77777777" w:rsidR="00132B67" w:rsidRPr="00132B67" w:rsidRDefault="00132B67" w:rsidP="00132B67"/>
          <w:p w14:paraId="35B605E1" w14:textId="77777777" w:rsidR="00132B67" w:rsidRPr="00132B67" w:rsidRDefault="00132B67" w:rsidP="00132B67">
            <w:r w:rsidRPr="00132B67">
              <w:t xml:space="preserve">III. Its storage density is limited </w:t>
            </w:r>
          </w:p>
          <w:p w14:paraId="230C504C" w14:textId="77777777" w:rsidR="00132B67" w:rsidRPr="00132B67" w:rsidRDefault="00132B67" w:rsidP="00132B67"/>
        </w:tc>
        <w:tc>
          <w:tcPr>
            <w:tcW w:w="4612" w:type="dxa"/>
          </w:tcPr>
          <w:p w14:paraId="2A7138FF" w14:textId="77777777" w:rsidR="00132B67" w:rsidRPr="00132B67" w:rsidRDefault="00132B67" w:rsidP="00132B67"/>
          <w:p w14:paraId="54A449C1" w14:textId="77777777" w:rsidR="00132B67" w:rsidRPr="00132B67" w:rsidRDefault="00132B67" w:rsidP="00132B67">
            <w:r w:rsidRPr="00132B67">
              <w:t xml:space="preserve">III. It has made a splash in consumer electronics </w:t>
            </w:r>
          </w:p>
          <w:p w14:paraId="3DAE5704" w14:textId="77777777" w:rsidR="00132B67" w:rsidRPr="00132B67" w:rsidRDefault="00132B67" w:rsidP="00132B67"/>
        </w:tc>
      </w:tr>
      <w:tr w:rsidR="00132B67" w:rsidRPr="00132B67" w14:paraId="2ABDFB05" w14:textId="77777777" w:rsidTr="00132B67">
        <w:tblPrEx>
          <w:tblCellMar>
            <w:top w:w="0" w:type="dxa"/>
            <w:bottom w:w="0" w:type="dxa"/>
          </w:tblCellMar>
        </w:tblPrEx>
        <w:trPr>
          <w:trHeight w:val="909"/>
        </w:trPr>
        <w:tc>
          <w:tcPr>
            <w:tcW w:w="4500" w:type="dxa"/>
          </w:tcPr>
          <w:p w14:paraId="0AE7D214" w14:textId="77777777" w:rsidR="00132B67" w:rsidRPr="00132B67" w:rsidRDefault="00132B67" w:rsidP="00132B67"/>
        </w:tc>
        <w:tc>
          <w:tcPr>
            <w:tcW w:w="4612" w:type="dxa"/>
          </w:tcPr>
          <w:p w14:paraId="6319B181" w14:textId="77777777" w:rsidR="00132B67" w:rsidRDefault="00132B67" w:rsidP="00132B67">
            <w:pPr>
              <w:pStyle w:val="Default"/>
              <w:rPr>
                <w:rFonts w:cstheme="minorBidi"/>
                <w:color w:val="auto"/>
              </w:rPr>
            </w:pPr>
          </w:p>
          <w:p w14:paraId="6BBB8943" w14:textId="77777777" w:rsidR="00132B67" w:rsidRDefault="00132B67" w:rsidP="00132B67">
            <w:pPr>
              <w:pStyle w:val="Default"/>
              <w:rPr>
                <w:rFonts w:ascii="Gisha" w:hAnsi="Gisha" w:cs="Gisha"/>
                <w:sz w:val="19"/>
                <w:szCs w:val="19"/>
              </w:rPr>
            </w:pPr>
            <w:r>
              <w:rPr>
                <w:sz w:val="22"/>
                <w:szCs w:val="22"/>
              </w:rPr>
              <w:t xml:space="preserve">IV. </w:t>
            </w:r>
            <w:r>
              <w:rPr>
                <w:rFonts w:ascii="Gisha" w:hAnsi="Gisha" w:cs="Gisha"/>
                <w:sz w:val="19"/>
                <w:szCs w:val="19"/>
              </w:rPr>
              <w:t xml:space="preserve">It is more widely than NOR flash – in digital cameras, portable music players, and smart phones. </w:t>
            </w:r>
          </w:p>
          <w:p w14:paraId="7A730CC6" w14:textId="77F7A8B8" w:rsidR="00132B67" w:rsidRPr="00132B67" w:rsidRDefault="00132B67" w:rsidP="00132B67"/>
        </w:tc>
      </w:tr>
    </w:tbl>
    <w:p w14:paraId="68C014EF" w14:textId="056C770F" w:rsidR="0031445B" w:rsidRDefault="0031445B" w:rsidP="0031445B">
      <w:pPr>
        <w:ind w:left="720" w:hanging="720"/>
        <w:jc w:val="both"/>
        <w:rPr>
          <w:rFonts w:cstheme="minorHAnsi"/>
        </w:rPr>
      </w:pPr>
    </w:p>
    <w:p w14:paraId="237677F2" w14:textId="77777777" w:rsidR="00132B67" w:rsidRPr="00124A63" w:rsidRDefault="00132B67" w:rsidP="0031445B">
      <w:pPr>
        <w:ind w:left="720" w:hanging="720"/>
        <w:jc w:val="both"/>
        <w:rPr>
          <w:rFonts w:cstheme="minorHAnsi"/>
        </w:rPr>
      </w:pPr>
    </w:p>
    <w:p w14:paraId="1FE28F68" w14:textId="272A247C" w:rsidR="0031445B" w:rsidRPr="00124A63" w:rsidRDefault="00132B67" w:rsidP="008E3193">
      <w:pPr>
        <w:pStyle w:val="ListParagraph"/>
        <w:numPr>
          <w:ilvl w:val="0"/>
          <w:numId w:val="1"/>
        </w:numPr>
        <w:ind w:left="360"/>
        <w:jc w:val="both"/>
        <w:rPr>
          <w:rFonts w:cstheme="minorHAnsi"/>
        </w:rPr>
      </w:pPr>
      <w:r w:rsidRPr="00132B67">
        <w:rPr>
          <w:rFonts w:cstheme="minorHAnsi"/>
        </w:rPr>
        <w:t>What are the three limitations that stand in the way of deploying the NAND flash solid state drives in the Cloud?</w:t>
      </w:r>
    </w:p>
    <w:p w14:paraId="51A44459" w14:textId="77777777" w:rsidR="0031445B" w:rsidRPr="00124A63" w:rsidRDefault="0031445B" w:rsidP="0031445B">
      <w:pPr>
        <w:jc w:val="both"/>
        <w:rPr>
          <w:rFonts w:cstheme="minorHAnsi"/>
        </w:rPr>
      </w:pPr>
    </w:p>
    <w:p w14:paraId="3472DCE8" w14:textId="77777777" w:rsidR="00132B67" w:rsidRDefault="0031445B" w:rsidP="00132B67">
      <w:pPr>
        <w:ind w:left="720" w:hanging="720"/>
        <w:jc w:val="both"/>
        <w:rPr>
          <w:rFonts w:cstheme="minorHAnsi"/>
        </w:rPr>
      </w:pPr>
      <w:r w:rsidRPr="00124A63">
        <w:rPr>
          <w:rFonts w:cstheme="minorHAnsi"/>
        </w:rPr>
        <w:t>Sol:</w:t>
      </w:r>
      <w:r w:rsidRPr="00124A63">
        <w:rPr>
          <w:rFonts w:cstheme="minorHAnsi"/>
        </w:rPr>
        <w:tab/>
      </w:r>
      <w:r w:rsidR="00132B67" w:rsidRPr="00132B67">
        <w:rPr>
          <w:rFonts w:cstheme="minorHAnsi"/>
        </w:rPr>
        <w:t xml:space="preserve">In order to be </w:t>
      </w:r>
      <w:proofErr w:type="gramStart"/>
      <w:r w:rsidR="00132B67" w:rsidRPr="00132B67">
        <w:rPr>
          <w:rFonts w:cstheme="minorHAnsi"/>
        </w:rPr>
        <w:t>deployed ,</w:t>
      </w:r>
      <w:proofErr w:type="gramEnd"/>
      <w:r w:rsidR="00132B67" w:rsidRPr="00132B67">
        <w:rPr>
          <w:rFonts w:cstheme="minorHAnsi"/>
        </w:rPr>
        <w:t xml:space="preserve"> in the cloud, the solid state drives must overcome three limitations inherent to NAND Flash: </w:t>
      </w:r>
    </w:p>
    <w:p w14:paraId="07CE4189" w14:textId="010AB1D5" w:rsidR="00132B67" w:rsidRDefault="00132B67" w:rsidP="008E3193">
      <w:pPr>
        <w:pStyle w:val="ListParagraph"/>
        <w:numPr>
          <w:ilvl w:val="0"/>
          <w:numId w:val="7"/>
        </w:numPr>
        <w:jc w:val="both"/>
        <w:rPr>
          <w:rFonts w:cstheme="minorHAnsi"/>
        </w:rPr>
      </w:pPr>
      <w:r w:rsidRPr="00132B67">
        <w:rPr>
          <w:rFonts w:cstheme="minorHAnsi"/>
        </w:rPr>
        <w:t>A write operation over the existing content requires</w:t>
      </w:r>
      <w:r>
        <w:rPr>
          <w:rFonts w:cstheme="minorHAnsi"/>
        </w:rPr>
        <w:t xml:space="preserve"> </w:t>
      </w:r>
      <w:r w:rsidRPr="00132B67">
        <w:rPr>
          <w:rFonts w:cstheme="minorHAnsi"/>
        </w:rPr>
        <w:t xml:space="preserve">that this content be erased first. (This makes Write operations much slower than Read operations). </w:t>
      </w:r>
    </w:p>
    <w:p w14:paraId="1254ED35" w14:textId="77777777" w:rsidR="00132B67" w:rsidRDefault="00132B67" w:rsidP="00132B67">
      <w:pPr>
        <w:pStyle w:val="ListParagraph"/>
        <w:ind w:left="1440"/>
        <w:jc w:val="both"/>
        <w:rPr>
          <w:rFonts w:cstheme="minorHAnsi"/>
        </w:rPr>
      </w:pPr>
    </w:p>
    <w:p w14:paraId="0D90A4B0" w14:textId="5F1CBFE7" w:rsidR="00132B67" w:rsidRDefault="00132B67" w:rsidP="008E3193">
      <w:pPr>
        <w:pStyle w:val="ListParagraph"/>
        <w:numPr>
          <w:ilvl w:val="0"/>
          <w:numId w:val="7"/>
        </w:numPr>
        <w:jc w:val="both"/>
        <w:rPr>
          <w:rFonts w:cstheme="minorHAnsi"/>
        </w:rPr>
      </w:pPr>
      <w:r w:rsidRPr="00132B67">
        <w:rPr>
          <w:rFonts w:cstheme="minorHAnsi"/>
        </w:rPr>
        <w:t>Erase operations are done on a block basis, while write operations on a page basis.</w:t>
      </w:r>
    </w:p>
    <w:p w14:paraId="6CFAE85B" w14:textId="77777777" w:rsidR="00132B67" w:rsidRPr="00132B67" w:rsidRDefault="00132B67" w:rsidP="00132B67">
      <w:pPr>
        <w:jc w:val="both"/>
        <w:rPr>
          <w:rFonts w:cstheme="minorHAnsi"/>
        </w:rPr>
      </w:pPr>
    </w:p>
    <w:p w14:paraId="7532E252" w14:textId="3EB7003B" w:rsidR="00132B67" w:rsidRPr="00132B67" w:rsidRDefault="00132B67" w:rsidP="008E3193">
      <w:pPr>
        <w:pStyle w:val="ListParagraph"/>
        <w:numPr>
          <w:ilvl w:val="0"/>
          <w:numId w:val="7"/>
        </w:numPr>
        <w:jc w:val="both"/>
        <w:rPr>
          <w:rFonts w:cstheme="minorHAnsi"/>
        </w:rPr>
      </w:pPr>
      <w:r w:rsidRPr="00132B67">
        <w:rPr>
          <w:rFonts w:cstheme="minorHAnsi"/>
        </w:rPr>
        <w:t xml:space="preserve">Memory cells erase out after a limited number or write-erase cycles. </w:t>
      </w:r>
    </w:p>
    <w:p w14:paraId="3C215E7C" w14:textId="77777777" w:rsidR="00132B67" w:rsidRPr="00132B67" w:rsidRDefault="00132B67" w:rsidP="00132B67">
      <w:pPr>
        <w:ind w:left="720" w:hanging="720"/>
        <w:jc w:val="both"/>
        <w:rPr>
          <w:rFonts w:cstheme="minorHAnsi"/>
        </w:rPr>
      </w:pPr>
    </w:p>
    <w:p w14:paraId="25DEF3AF" w14:textId="6732927C" w:rsidR="0031445B" w:rsidRDefault="00132B67" w:rsidP="00132B67">
      <w:pPr>
        <w:ind w:left="720"/>
        <w:jc w:val="both"/>
        <w:rPr>
          <w:rFonts w:cstheme="minorHAnsi"/>
        </w:rPr>
      </w:pPr>
      <w:r w:rsidRPr="00132B67">
        <w:rPr>
          <w:rFonts w:cstheme="minorHAnsi"/>
        </w:rPr>
        <w:t>(Reference: Cloud Computing: Business Trends and Technologies)</w:t>
      </w:r>
    </w:p>
    <w:p w14:paraId="3B5E9AF2" w14:textId="77777777" w:rsidR="00132B67" w:rsidRPr="00124A63" w:rsidRDefault="00132B67" w:rsidP="0031445B">
      <w:pPr>
        <w:ind w:left="720" w:hanging="720"/>
        <w:jc w:val="both"/>
        <w:rPr>
          <w:rFonts w:cstheme="minorHAnsi"/>
        </w:rPr>
      </w:pPr>
    </w:p>
    <w:p w14:paraId="00C2EA70" w14:textId="1CF51BAD" w:rsidR="0031445B" w:rsidRPr="00124A63" w:rsidRDefault="004507B5" w:rsidP="008E3193">
      <w:pPr>
        <w:pStyle w:val="ListParagraph"/>
        <w:numPr>
          <w:ilvl w:val="0"/>
          <w:numId w:val="1"/>
        </w:numPr>
        <w:ind w:left="360"/>
        <w:jc w:val="both"/>
        <w:rPr>
          <w:rFonts w:cstheme="minorHAnsi"/>
        </w:rPr>
      </w:pPr>
      <w:r w:rsidRPr="004507B5">
        <w:rPr>
          <w:rFonts w:cstheme="minorHAnsi"/>
        </w:rPr>
        <w:t>Explain the mechanism of consistent hashing used in Memcached servers</w:t>
      </w:r>
      <w:r w:rsidR="0031445B" w:rsidRPr="00124A63">
        <w:rPr>
          <w:rFonts w:cstheme="minorHAnsi"/>
        </w:rPr>
        <w:t>.</w:t>
      </w:r>
    </w:p>
    <w:p w14:paraId="50A87000" w14:textId="77777777" w:rsidR="0031445B" w:rsidRPr="00124A63" w:rsidRDefault="0031445B" w:rsidP="0031445B">
      <w:pPr>
        <w:jc w:val="both"/>
        <w:rPr>
          <w:rFonts w:cstheme="minorHAnsi"/>
        </w:rPr>
      </w:pPr>
    </w:p>
    <w:p w14:paraId="368AF7F7" w14:textId="4AF978BD" w:rsidR="004507B5" w:rsidRPr="004507B5" w:rsidRDefault="0031445B" w:rsidP="004507B5">
      <w:pPr>
        <w:ind w:left="720" w:hanging="720"/>
        <w:jc w:val="both"/>
        <w:rPr>
          <w:rFonts w:cstheme="minorHAnsi"/>
        </w:rPr>
      </w:pPr>
      <w:r w:rsidRPr="00124A63">
        <w:rPr>
          <w:rFonts w:cstheme="minorHAnsi"/>
        </w:rPr>
        <w:t>Sol:</w:t>
      </w:r>
      <w:r w:rsidRPr="00124A63">
        <w:rPr>
          <w:rFonts w:cstheme="minorHAnsi"/>
        </w:rPr>
        <w:tab/>
      </w:r>
      <w:r w:rsidR="004507B5" w:rsidRPr="004507B5">
        <w:rPr>
          <w:rFonts w:cstheme="minorHAnsi"/>
        </w:rPr>
        <w:t>Depending on the size of DRAM available on a server, caching the workload data may need more than one server. In this case, the hash table is distributed across multiple servers, which form a cluster with aggregated DRAM. Memcached servers, by design, are neither</w:t>
      </w:r>
      <w:r w:rsidR="00951C72">
        <w:rPr>
          <w:rFonts w:cstheme="minorHAnsi"/>
        </w:rPr>
        <w:t xml:space="preserve"> </w:t>
      </w:r>
      <w:bookmarkStart w:id="0" w:name="_GoBack"/>
      <w:bookmarkEnd w:id="0"/>
      <w:r w:rsidR="004507B5" w:rsidRPr="004507B5">
        <w:rPr>
          <w:rFonts w:cstheme="minorHAnsi"/>
        </w:rPr>
        <w:t>aware of one another nor coordinated centrally. It is the job of a client to select what server</w:t>
      </w:r>
      <w:r w:rsidR="00951C72">
        <w:rPr>
          <w:rFonts w:cstheme="minorHAnsi"/>
        </w:rPr>
        <w:t xml:space="preserve"> </w:t>
      </w:r>
      <w:r w:rsidR="004507B5" w:rsidRPr="004507B5">
        <w:rPr>
          <w:rFonts w:cstheme="minorHAnsi"/>
        </w:rPr>
        <w:t>to use, and the client (armed with the knowledge of the servers in use) does so based on</w:t>
      </w:r>
      <w:r w:rsidR="00951C72">
        <w:rPr>
          <w:rFonts w:cstheme="minorHAnsi"/>
        </w:rPr>
        <w:t xml:space="preserve"> </w:t>
      </w:r>
      <w:r w:rsidR="004507B5" w:rsidRPr="004507B5">
        <w:rPr>
          <w:rFonts w:cstheme="minorHAnsi"/>
        </w:rPr>
        <w:t xml:space="preserve">the key of the data item to be cached. </w:t>
      </w:r>
    </w:p>
    <w:p w14:paraId="6B52EA05" w14:textId="77777777" w:rsidR="004507B5" w:rsidRDefault="004507B5" w:rsidP="004507B5">
      <w:pPr>
        <w:ind w:left="720"/>
        <w:jc w:val="both"/>
        <w:rPr>
          <w:rFonts w:cstheme="minorHAnsi"/>
        </w:rPr>
      </w:pPr>
    </w:p>
    <w:p w14:paraId="0C577E20" w14:textId="0D615DAA" w:rsidR="004507B5" w:rsidRPr="004507B5" w:rsidRDefault="004507B5" w:rsidP="004507B5">
      <w:pPr>
        <w:ind w:left="720"/>
        <w:jc w:val="both"/>
        <w:rPr>
          <w:rFonts w:cstheme="minorHAnsi"/>
        </w:rPr>
      </w:pPr>
      <w:r w:rsidRPr="004507B5">
        <w:rPr>
          <w:rFonts w:cstheme="minorHAnsi"/>
        </w:rPr>
        <w:t>How should the hash table be distributed so that the same server is selected for the same key? A na</w:t>
      </w:r>
      <w:r w:rsidRPr="004507B5">
        <w:rPr>
          <w:rFonts w:cstheme="minorHAnsi" w:hint="eastAsia"/>
        </w:rPr>
        <w:t>ï</w:t>
      </w:r>
      <w:r w:rsidRPr="004507B5">
        <w:rPr>
          <w:rFonts w:cstheme="minorHAnsi"/>
        </w:rPr>
        <w:t xml:space="preserve">ve scheme might be as follows: </w:t>
      </w:r>
    </w:p>
    <w:p w14:paraId="138E385E" w14:textId="66E8A28C" w:rsidR="004507B5" w:rsidRPr="004507B5" w:rsidRDefault="004507B5" w:rsidP="004507B5">
      <w:pPr>
        <w:ind w:left="720" w:hanging="720"/>
        <w:jc w:val="center"/>
        <w:rPr>
          <w:rFonts w:cstheme="minorHAnsi"/>
        </w:rPr>
      </w:pPr>
      <w:r w:rsidRPr="004507B5">
        <w:rPr>
          <w:rFonts w:cstheme="minorHAnsi"/>
        </w:rPr>
        <w:t>s = H(k) mod n</w:t>
      </w:r>
    </w:p>
    <w:p w14:paraId="690AB997" w14:textId="77777777" w:rsidR="004507B5" w:rsidRDefault="004507B5" w:rsidP="004507B5">
      <w:pPr>
        <w:ind w:left="720" w:hanging="720"/>
        <w:jc w:val="both"/>
        <w:rPr>
          <w:rFonts w:cstheme="minorHAnsi"/>
        </w:rPr>
      </w:pPr>
    </w:p>
    <w:p w14:paraId="52151E1A" w14:textId="1F5B4EE6" w:rsidR="004507B5" w:rsidRDefault="004507B5" w:rsidP="004507B5">
      <w:pPr>
        <w:ind w:left="720"/>
        <w:jc w:val="both"/>
        <w:rPr>
          <w:rFonts w:cstheme="minorHAnsi"/>
        </w:rPr>
      </w:pPr>
      <w:r w:rsidRPr="004507B5">
        <w:rPr>
          <w:rFonts w:cstheme="minorHAnsi"/>
        </w:rPr>
        <w:lastRenderedPageBreak/>
        <w:t xml:space="preserve">where H(k) is a hashing function, k the key, </w:t>
      </w:r>
      <w:proofErr w:type="spellStart"/>
      <w:r w:rsidRPr="004507B5">
        <w:rPr>
          <w:rFonts w:cstheme="minorHAnsi"/>
        </w:rPr>
        <w:t>n</w:t>
      </w:r>
      <w:proofErr w:type="spellEnd"/>
      <w:r w:rsidRPr="004507B5">
        <w:rPr>
          <w:rFonts w:cstheme="minorHAnsi"/>
        </w:rPr>
        <w:t xml:space="preserve"> the number of </w:t>
      </w:r>
      <w:proofErr w:type="gramStart"/>
      <w:r w:rsidRPr="004507B5">
        <w:rPr>
          <w:rFonts w:cstheme="minorHAnsi"/>
        </w:rPr>
        <w:t>server</w:t>
      </w:r>
      <w:proofErr w:type="gramEnd"/>
      <w:r w:rsidRPr="004507B5">
        <w:rPr>
          <w:rFonts w:cstheme="minorHAnsi"/>
        </w:rPr>
        <w:t xml:space="preserve">, and s the server label, which is assigned the remainder of the division of H(k) over n. The scheme works </w:t>
      </w:r>
      <w:proofErr w:type="gramStart"/>
      <w:r w:rsidRPr="004507B5">
        <w:rPr>
          <w:rFonts w:cstheme="minorHAnsi"/>
        </w:rPr>
        <w:t>as long</w:t>
      </w:r>
      <w:r>
        <w:rPr>
          <w:rFonts w:cstheme="minorHAnsi"/>
        </w:rPr>
        <w:t xml:space="preserve"> </w:t>
      </w:r>
      <w:r w:rsidRPr="004507B5">
        <w:rPr>
          <w:rFonts w:cstheme="minorHAnsi"/>
        </w:rPr>
        <w:t>as</w:t>
      </w:r>
      <w:proofErr w:type="gramEnd"/>
      <w:r w:rsidRPr="004507B5">
        <w:rPr>
          <w:rFonts w:cstheme="minorHAnsi"/>
        </w:rPr>
        <w:t xml:space="preserve"> n is constant, but it will most likely yield a different server when the number of servers grows or shrinks dynamically – as is typically the case in Cloud Computing. As a result,</w:t>
      </w:r>
      <w:r>
        <w:rPr>
          <w:rFonts w:cstheme="minorHAnsi"/>
        </w:rPr>
        <w:t xml:space="preserve"> </w:t>
      </w:r>
      <w:r w:rsidRPr="004507B5">
        <w:rPr>
          <w:rFonts w:cstheme="minorHAnsi"/>
        </w:rPr>
        <w:t xml:space="preserve">cache misses abound, application performance degrades, and all servers in the latest cluster </w:t>
      </w:r>
      <w:proofErr w:type="gramStart"/>
      <w:r w:rsidRPr="004507B5">
        <w:rPr>
          <w:rFonts w:cstheme="minorHAnsi"/>
        </w:rPr>
        <w:t>have to</w:t>
      </w:r>
      <w:proofErr w:type="gramEnd"/>
      <w:r w:rsidRPr="004507B5">
        <w:rPr>
          <w:rFonts w:cstheme="minorHAnsi"/>
        </w:rPr>
        <w:t xml:space="preserve"> be updated. </w:t>
      </w:r>
    </w:p>
    <w:p w14:paraId="3EF3697D" w14:textId="77777777" w:rsidR="004507B5" w:rsidRPr="004507B5" w:rsidRDefault="004507B5" w:rsidP="004507B5">
      <w:pPr>
        <w:ind w:left="720"/>
        <w:jc w:val="both"/>
        <w:rPr>
          <w:rFonts w:cstheme="minorHAnsi"/>
        </w:rPr>
      </w:pPr>
    </w:p>
    <w:p w14:paraId="0F30AEE1" w14:textId="2DAC1DD7" w:rsidR="004507B5" w:rsidRDefault="004507B5" w:rsidP="004507B5">
      <w:pPr>
        <w:ind w:left="720"/>
        <w:jc w:val="both"/>
        <w:rPr>
          <w:rFonts w:cstheme="minorHAnsi"/>
        </w:rPr>
      </w:pPr>
      <w:proofErr w:type="gramStart"/>
      <w:r w:rsidRPr="004507B5">
        <w:rPr>
          <w:rFonts w:cstheme="minorHAnsi"/>
        </w:rPr>
        <w:t>Obviously</w:t>
      </w:r>
      <w:proofErr w:type="gramEnd"/>
      <w:r w:rsidRPr="004507B5">
        <w:rPr>
          <w:rFonts w:cstheme="minorHAnsi"/>
        </w:rPr>
        <w:t xml:space="preserve"> this is undesirable, and so another scheme is in order. To this end, mem</w:t>
      </w:r>
      <w:r>
        <w:rPr>
          <w:rFonts w:cstheme="minorHAnsi"/>
        </w:rPr>
        <w:t xml:space="preserve"> </w:t>
      </w:r>
      <w:r w:rsidRPr="004507B5">
        <w:rPr>
          <w:rFonts w:cstheme="minorHAnsi"/>
        </w:rPr>
        <w:t xml:space="preserve">cached implementations usually employ variants of consistent hashing to minimize the updates required as the server pool changes and maximize the chance of having the same server for a given key. The basic algorithm of consistent hashing can be outlined as follows: </w:t>
      </w:r>
    </w:p>
    <w:p w14:paraId="3F019FAA" w14:textId="77777777" w:rsidR="004507B5" w:rsidRPr="004507B5" w:rsidRDefault="004507B5" w:rsidP="004507B5">
      <w:pPr>
        <w:ind w:left="720"/>
        <w:jc w:val="both"/>
        <w:rPr>
          <w:rFonts w:cstheme="minorHAnsi"/>
        </w:rPr>
      </w:pPr>
    </w:p>
    <w:p w14:paraId="4055C684" w14:textId="3C571F70" w:rsidR="004507B5" w:rsidRDefault="004507B5" w:rsidP="008E3193">
      <w:pPr>
        <w:pStyle w:val="ListParagraph"/>
        <w:numPr>
          <w:ilvl w:val="0"/>
          <w:numId w:val="8"/>
        </w:numPr>
        <w:jc w:val="both"/>
        <w:rPr>
          <w:rFonts w:cstheme="minorHAnsi"/>
        </w:rPr>
      </w:pPr>
      <w:r w:rsidRPr="004507B5">
        <w:rPr>
          <w:rFonts w:cstheme="minorHAnsi"/>
        </w:rPr>
        <w:t xml:space="preserve">Map the range of a hash function to a circle, with the largest value wrapping around to the smallest value in a clockwise fashion; </w:t>
      </w:r>
    </w:p>
    <w:p w14:paraId="755DEDFE" w14:textId="77777777" w:rsidR="004507B5" w:rsidRDefault="004507B5" w:rsidP="004507B5">
      <w:pPr>
        <w:pStyle w:val="ListParagraph"/>
        <w:ind w:left="1440"/>
        <w:jc w:val="both"/>
        <w:rPr>
          <w:rFonts w:cstheme="minorHAnsi"/>
        </w:rPr>
      </w:pPr>
    </w:p>
    <w:p w14:paraId="365A0CC0" w14:textId="2F800F1A" w:rsidR="004507B5" w:rsidRDefault="004507B5" w:rsidP="008E3193">
      <w:pPr>
        <w:pStyle w:val="ListParagraph"/>
        <w:numPr>
          <w:ilvl w:val="0"/>
          <w:numId w:val="8"/>
        </w:numPr>
        <w:jc w:val="both"/>
        <w:rPr>
          <w:rFonts w:cstheme="minorHAnsi"/>
        </w:rPr>
      </w:pPr>
      <w:r w:rsidRPr="004507B5">
        <w:rPr>
          <w:rFonts w:cstheme="minorHAnsi"/>
        </w:rPr>
        <w:t xml:space="preserve">Assign a value (i.e., a point on the circle) to each server in the pool as its identifier, and </w:t>
      </w:r>
    </w:p>
    <w:p w14:paraId="5ED02C97" w14:textId="77777777" w:rsidR="004507B5" w:rsidRPr="004507B5" w:rsidRDefault="004507B5" w:rsidP="004507B5">
      <w:pPr>
        <w:jc w:val="both"/>
        <w:rPr>
          <w:rFonts w:cstheme="minorHAnsi"/>
        </w:rPr>
      </w:pPr>
    </w:p>
    <w:p w14:paraId="709497FA" w14:textId="16D9A34A" w:rsidR="004507B5" w:rsidRPr="004507B5" w:rsidRDefault="004507B5" w:rsidP="008E3193">
      <w:pPr>
        <w:pStyle w:val="ListParagraph"/>
        <w:numPr>
          <w:ilvl w:val="0"/>
          <w:numId w:val="8"/>
        </w:numPr>
        <w:jc w:val="both"/>
        <w:rPr>
          <w:rFonts w:cstheme="minorHAnsi"/>
        </w:rPr>
      </w:pPr>
      <w:r w:rsidRPr="004507B5">
        <w:rPr>
          <w:rFonts w:cstheme="minorHAnsi"/>
        </w:rPr>
        <w:t xml:space="preserve">To cache a data item of key k, select the server whose identifier is equal to or larger than H(k). </w:t>
      </w:r>
    </w:p>
    <w:p w14:paraId="0F974D88" w14:textId="77777777" w:rsidR="004507B5" w:rsidRPr="004507B5" w:rsidRDefault="004507B5" w:rsidP="004507B5">
      <w:pPr>
        <w:ind w:left="720" w:hanging="720"/>
        <w:jc w:val="both"/>
        <w:rPr>
          <w:rFonts w:cstheme="minorHAnsi"/>
        </w:rPr>
      </w:pPr>
    </w:p>
    <w:p w14:paraId="68DD9B5F" w14:textId="1BBFB663" w:rsidR="0031445B" w:rsidRDefault="004507B5" w:rsidP="004507B5">
      <w:pPr>
        <w:ind w:left="720"/>
        <w:jc w:val="both"/>
        <w:rPr>
          <w:rFonts w:cstheme="minorHAnsi"/>
        </w:rPr>
      </w:pPr>
      <w:r w:rsidRPr="004507B5">
        <w:rPr>
          <w:rFonts w:cstheme="minorHAnsi"/>
        </w:rPr>
        <w:t>The server selected for key k is called k's successor, which is responsible for the arc between k and the identifier of the previous server. As an example, below figure shows a circle of three servers, where server 1 is responsible for caching the associated data items for keys</w:t>
      </w:r>
      <w:r>
        <w:rPr>
          <w:rFonts w:cstheme="minorHAnsi"/>
        </w:rPr>
        <w:t xml:space="preserve"> </w:t>
      </w:r>
      <w:r w:rsidRPr="004507B5">
        <w:rPr>
          <w:rFonts w:cstheme="minorHAnsi"/>
        </w:rPr>
        <w:t>hashed to 6, 7, 0, and 1; server 3 for keys hashed to 2 and 3; and server 5 for keys hashed to 4 and 5.</w:t>
      </w:r>
    </w:p>
    <w:p w14:paraId="24C4BCF2" w14:textId="6AEDD036" w:rsidR="004507B5" w:rsidRDefault="004507B5" w:rsidP="004507B5">
      <w:pPr>
        <w:ind w:left="720"/>
        <w:jc w:val="center"/>
        <w:rPr>
          <w:rFonts w:cstheme="minorHAnsi"/>
        </w:rPr>
      </w:pPr>
      <w:r w:rsidRPr="004507B5">
        <w:rPr>
          <w:rFonts w:cstheme="minorHAnsi"/>
          <w:noProof/>
        </w:rPr>
        <w:drawing>
          <wp:inline distT="0" distB="0" distL="0" distR="0" wp14:anchorId="74E187FC" wp14:editId="54267ACD">
            <wp:extent cx="4594860" cy="391636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2356" cy="3922756"/>
                    </a:xfrm>
                    <a:prstGeom prst="rect">
                      <a:avLst/>
                    </a:prstGeom>
                    <a:noFill/>
                    <a:ln>
                      <a:noFill/>
                    </a:ln>
                  </pic:spPr>
                </pic:pic>
              </a:graphicData>
            </a:graphic>
          </wp:inline>
        </w:drawing>
      </w:r>
    </w:p>
    <w:p w14:paraId="271A2838" w14:textId="3185B301" w:rsidR="004507B5" w:rsidRDefault="004507B5" w:rsidP="004507B5">
      <w:pPr>
        <w:ind w:left="720"/>
        <w:jc w:val="both"/>
        <w:rPr>
          <w:rFonts w:cstheme="minorHAnsi"/>
        </w:rPr>
      </w:pPr>
    </w:p>
    <w:p w14:paraId="0A372D27" w14:textId="579B0D27" w:rsidR="004507B5" w:rsidRDefault="004507B5" w:rsidP="004507B5">
      <w:pPr>
        <w:ind w:left="720"/>
        <w:jc w:val="both"/>
        <w:rPr>
          <w:rFonts w:cstheme="minorHAnsi"/>
        </w:rPr>
      </w:pPr>
      <w:r w:rsidRPr="004507B5">
        <w:rPr>
          <w:rFonts w:cstheme="minorHAnsi"/>
        </w:rPr>
        <w:lastRenderedPageBreak/>
        <w:t>An immediate result of consistent hashing is that a departure or an arrival of a</w:t>
      </w:r>
      <w:r w:rsidR="00951C72">
        <w:rPr>
          <w:rFonts w:cstheme="minorHAnsi"/>
        </w:rPr>
        <w:t xml:space="preserve"> </w:t>
      </w:r>
      <w:r w:rsidRPr="004507B5">
        <w:rPr>
          <w:rFonts w:cstheme="minorHAnsi"/>
        </w:rPr>
        <w:t>server only affects its immediate neighbors. In other words, when a new server p joins the</w:t>
      </w:r>
      <w:r w:rsidR="00951C72">
        <w:rPr>
          <w:rFonts w:cstheme="minorHAnsi"/>
        </w:rPr>
        <w:t xml:space="preserve"> </w:t>
      </w:r>
      <w:r w:rsidRPr="004507B5">
        <w:rPr>
          <w:rFonts w:cstheme="minorHAnsi"/>
        </w:rPr>
        <w:t>pool, certain keys that were previously assigned to the original p's successor will now be re-assigned to server p, while other servers are not affected. Similarly, when an old server p leaves the pool, the keys previously assigned to it will now</w:t>
      </w:r>
      <w:r w:rsidR="00951C72">
        <w:rPr>
          <w:rFonts w:cstheme="minorHAnsi"/>
        </w:rPr>
        <w:t xml:space="preserve"> </w:t>
      </w:r>
      <w:r w:rsidRPr="004507B5">
        <w:rPr>
          <w:rFonts w:cstheme="minorHAnsi"/>
        </w:rPr>
        <w:t xml:space="preserve">be reassigned to p's successor while other servers are not affected. Adding a new server 7 would result in reassigning keys 6 and 7 to the new server; removing server 3 would result in reassigning keys 2 and 3 to server 5. </w:t>
      </w:r>
    </w:p>
    <w:p w14:paraId="529C6868" w14:textId="77777777" w:rsidR="004507B5" w:rsidRPr="004507B5" w:rsidRDefault="004507B5" w:rsidP="004507B5">
      <w:pPr>
        <w:ind w:left="720"/>
        <w:jc w:val="both"/>
        <w:rPr>
          <w:rFonts w:cstheme="minorHAnsi"/>
        </w:rPr>
      </w:pPr>
    </w:p>
    <w:p w14:paraId="7130EBDA" w14:textId="01CBF402" w:rsidR="004507B5" w:rsidRPr="00124A63" w:rsidRDefault="004507B5" w:rsidP="004507B5">
      <w:pPr>
        <w:ind w:left="720"/>
        <w:jc w:val="both"/>
        <w:rPr>
          <w:rFonts w:cstheme="minorHAnsi"/>
        </w:rPr>
      </w:pPr>
      <w:r w:rsidRPr="004507B5">
        <w:rPr>
          <w:rFonts w:cstheme="minorHAnsi"/>
        </w:rPr>
        <w:t>(Reference: Cloud Computing: Business Trends and Technologies)</w:t>
      </w:r>
    </w:p>
    <w:p w14:paraId="51E772D2" w14:textId="77777777" w:rsidR="0031445B" w:rsidRPr="009803AC" w:rsidRDefault="0031445B" w:rsidP="0031445B"/>
    <w:sectPr w:rsidR="0031445B" w:rsidRPr="009803AC" w:rsidSect="002C0D3C">
      <w:head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2DAD2" w14:textId="77777777" w:rsidR="008E3193" w:rsidRDefault="008E3193" w:rsidP="00C14B16">
      <w:r>
        <w:separator/>
      </w:r>
    </w:p>
  </w:endnote>
  <w:endnote w:type="continuationSeparator" w:id="0">
    <w:p w14:paraId="25279FDE" w14:textId="77777777" w:rsidR="008E3193" w:rsidRDefault="008E3193" w:rsidP="00C1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sha">
    <w:altName w:val="Gisha"/>
    <w:charset w:val="B1"/>
    <w:family w:val="swiss"/>
    <w:pitch w:val="variable"/>
    <w:sig w:usb0="80000807" w:usb1="4000004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684F4" w14:textId="77777777" w:rsidR="008E3193" w:rsidRDefault="008E3193" w:rsidP="00C14B16">
      <w:r>
        <w:separator/>
      </w:r>
    </w:p>
  </w:footnote>
  <w:footnote w:type="continuationSeparator" w:id="0">
    <w:p w14:paraId="20B642F4" w14:textId="77777777" w:rsidR="008E3193" w:rsidRDefault="008E3193" w:rsidP="00C14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5CED" w14:textId="77777777" w:rsidR="00C14B16" w:rsidRPr="00C14B16" w:rsidRDefault="00C14B16">
    <w:pPr>
      <w:pStyle w:val="Header"/>
      <w:rPr>
        <w:sz w:val="32"/>
      </w:rPr>
    </w:pPr>
    <w:r w:rsidRPr="00C14B16">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16ACB"/>
    <w:multiLevelType w:val="hybridMultilevel"/>
    <w:tmpl w:val="655275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9265A8"/>
    <w:multiLevelType w:val="hybridMultilevel"/>
    <w:tmpl w:val="4F48FA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154697C"/>
    <w:multiLevelType w:val="hybridMultilevel"/>
    <w:tmpl w:val="296C9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CC3462"/>
    <w:multiLevelType w:val="hybridMultilevel"/>
    <w:tmpl w:val="C7627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7D6B7D"/>
    <w:multiLevelType w:val="hybridMultilevel"/>
    <w:tmpl w:val="AC32AD2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D122FC"/>
    <w:multiLevelType w:val="hybridMultilevel"/>
    <w:tmpl w:val="A2B8F3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00B10"/>
    <w:multiLevelType w:val="hybridMultilevel"/>
    <w:tmpl w:val="104443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8D0CE0"/>
    <w:multiLevelType w:val="hybridMultilevel"/>
    <w:tmpl w:val="3692EBC6"/>
    <w:lvl w:ilvl="0" w:tplc="04090013">
      <w:start w:val="1"/>
      <w:numFmt w:val="upperRoman"/>
      <w:lvlText w:val="%1."/>
      <w:lvlJc w:val="righ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num w:numId="1">
    <w:abstractNumId w:val="5"/>
  </w:num>
  <w:num w:numId="2">
    <w:abstractNumId w:val="2"/>
  </w:num>
  <w:num w:numId="3">
    <w:abstractNumId w:val="7"/>
  </w:num>
  <w:num w:numId="4">
    <w:abstractNumId w:val="1"/>
  </w:num>
  <w:num w:numId="5">
    <w:abstractNumId w:val="4"/>
  </w:num>
  <w:num w:numId="6">
    <w:abstractNumId w:val="3"/>
  </w:num>
  <w:num w:numId="7">
    <w:abstractNumId w:val="6"/>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6"/>
    <w:rsid w:val="00030B62"/>
    <w:rsid w:val="000C732B"/>
    <w:rsid w:val="000E0AF5"/>
    <w:rsid w:val="000E0F6D"/>
    <w:rsid w:val="000F2904"/>
    <w:rsid w:val="000F7F87"/>
    <w:rsid w:val="00124A63"/>
    <w:rsid w:val="00132B67"/>
    <w:rsid w:val="0014029E"/>
    <w:rsid w:val="00187FAE"/>
    <w:rsid w:val="001B31BE"/>
    <w:rsid w:val="001D097D"/>
    <w:rsid w:val="00283BC4"/>
    <w:rsid w:val="002A4B2E"/>
    <w:rsid w:val="002C0D3C"/>
    <w:rsid w:val="0031445B"/>
    <w:rsid w:val="00350EAB"/>
    <w:rsid w:val="00357AA3"/>
    <w:rsid w:val="003702A9"/>
    <w:rsid w:val="00424082"/>
    <w:rsid w:val="00434CEE"/>
    <w:rsid w:val="004507B5"/>
    <w:rsid w:val="00451D72"/>
    <w:rsid w:val="004928CB"/>
    <w:rsid w:val="004C464B"/>
    <w:rsid w:val="004D6E1E"/>
    <w:rsid w:val="00524FA6"/>
    <w:rsid w:val="00594DE0"/>
    <w:rsid w:val="00633DFC"/>
    <w:rsid w:val="0063557A"/>
    <w:rsid w:val="00645252"/>
    <w:rsid w:val="00645461"/>
    <w:rsid w:val="00670B58"/>
    <w:rsid w:val="00670EBB"/>
    <w:rsid w:val="0067569C"/>
    <w:rsid w:val="006A6D2A"/>
    <w:rsid w:val="006D3D74"/>
    <w:rsid w:val="00770F22"/>
    <w:rsid w:val="0077440C"/>
    <w:rsid w:val="007D059F"/>
    <w:rsid w:val="0083569A"/>
    <w:rsid w:val="00857A19"/>
    <w:rsid w:val="008B6E90"/>
    <w:rsid w:val="008D2F3F"/>
    <w:rsid w:val="008D42CA"/>
    <w:rsid w:val="008E3193"/>
    <w:rsid w:val="009158B3"/>
    <w:rsid w:val="009170ED"/>
    <w:rsid w:val="009205EC"/>
    <w:rsid w:val="00921696"/>
    <w:rsid w:val="00927C46"/>
    <w:rsid w:val="00951C72"/>
    <w:rsid w:val="00965A00"/>
    <w:rsid w:val="0097545B"/>
    <w:rsid w:val="009803AC"/>
    <w:rsid w:val="0099630A"/>
    <w:rsid w:val="009A668E"/>
    <w:rsid w:val="009B6C2C"/>
    <w:rsid w:val="00A2139C"/>
    <w:rsid w:val="00A61701"/>
    <w:rsid w:val="00A9204E"/>
    <w:rsid w:val="00AE2359"/>
    <w:rsid w:val="00B22047"/>
    <w:rsid w:val="00B25E2B"/>
    <w:rsid w:val="00B36CD4"/>
    <w:rsid w:val="00B720E0"/>
    <w:rsid w:val="00B83009"/>
    <w:rsid w:val="00C14B16"/>
    <w:rsid w:val="00C304D8"/>
    <w:rsid w:val="00C3098A"/>
    <w:rsid w:val="00C80C7C"/>
    <w:rsid w:val="00D160FB"/>
    <w:rsid w:val="00D377B6"/>
    <w:rsid w:val="00D566FF"/>
    <w:rsid w:val="00D577C2"/>
    <w:rsid w:val="00D6098E"/>
    <w:rsid w:val="00D81BA3"/>
    <w:rsid w:val="00D920A4"/>
    <w:rsid w:val="00D9630C"/>
    <w:rsid w:val="00DC46DE"/>
    <w:rsid w:val="00DC4D12"/>
    <w:rsid w:val="00DC6405"/>
    <w:rsid w:val="00DF5982"/>
    <w:rsid w:val="00E01D99"/>
    <w:rsid w:val="00E02ACA"/>
    <w:rsid w:val="00E6043A"/>
    <w:rsid w:val="00E611F8"/>
    <w:rsid w:val="00E63AB5"/>
    <w:rsid w:val="00E71AB3"/>
    <w:rsid w:val="00EF4E0F"/>
    <w:rsid w:val="00F66A6A"/>
    <w:rsid w:val="00FE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6F35"/>
  <w15:chartTrackingRefBased/>
  <w15:docId w15:val="{8EA1D08B-BAD3-45A7-8311-4748443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D9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14B16"/>
    <w:pPr>
      <w:ind w:left="720"/>
      <w:contextualSpacing/>
    </w:pPr>
  </w:style>
  <w:style w:type="character" w:styleId="UnresolvedMention">
    <w:name w:val="Unresolved Mention"/>
    <w:basedOn w:val="DefaultParagraphFont"/>
    <w:uiPriority w:val="99"/>
    <w:semiHidden/>
    <w:unhideWhenUsed/>
    <w:rsid w:val="007D059F"/>
    <w:rPr>
      <w:color w:val="605E5C"/>
      <w:shd w:val="clear" w:color="auto" w:fill="E1DFDD"/>
    </w:rPr>
  </w:style>
  <w:style w:type="paragraph" w:styleId="NormalWeb">
    <w:name w:val="Normal (Web)"/>
    <w:basedOn w:val="Normal"/>
    <w:uiPriority w:val="99"/>
    <w:semiHidden/>
    <w:unhideWhenUsed/>
    <w:rsid w:val="00124A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8D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C0D3C"/>
    <w:rPr>
      <w:rFonts w:eastAsiaTheme="minorEastAsia"/>
    </w:rPr>
  </w:style>
  <w:style w:type="character" w:customStyle="1" w:styleId="NoSpacingChar">
    <w:name w:val="No Spacing Char"/>
    <w:basedOn w:val="DefaultParagraphFont"/>
    <w:link w:val="NoSpacing"/>
    <w:uiPriority w:val="1"/>
    <w:rsid w:val="002C0D3C"/>
    <w:rPr>
      <w:rFonts w:eastAsiaTheme="minorEastAsia"/>
    </w:rPr>
  </w:style>
  <w:style w:type="character" w:customStyle="1" w:styleId="t">
    <w:name w:val="t"/>
    <w:basedOn w:val="DefaultParagraphFont"/>
    <w:rsid w:val="00187FAE"/>
  </w:style>
  <w:style w:type="paragraph" w:customStyle="1" w:styleId="Default">
    <w:name w:val="Default"/>
    <w:rsid w:val="00F66A6A"/>
    <w:pPr>
      <w:autoSpaceDE w:val="0"/>
      <w:autoSpaceDN w:val="0"/>
      <w:adjustRightInd w:val="0"/>
    </w:pPr>
    <w:rPr>
      <w:rFonts w:ascii="Calibri" w:hAnsi="Calibri" w:cs="Calibri"/>
      <w:color w:val="000000"/>
      <w:sz w:val="24"/>
      <w:szCs w:val="24"/>
    </w:rPr>
  </w:style>
  <w:style w:type="character" w:customStyle="1" w:styleId="pln">
    <w:name w:val="pln"/>
    <w:basedOn w:val="DefaultParagraphFont"/>
    <w:rsid w:val="00FE0B6A"/>
  </w:style>
  <w:style w:type="character" w:customStyle="1" w:styleId="pun">
    <w:name w:val="pun"/>
    <w:basedOn w:val="DefaultParagraphFont"/>
    <w:rsid w:val="00FE0B6A"/>
  </w:style>
  <w:style w:type="character" w:customStyle="1" w:styleId="kwd">
    <w:name w:val="kwd"/>
    <w:basedOn w:val="DefaultParagraphFont"/>
    <w:rsid w:val="00FE0B6A"/>
  </w:style>
  <w:style w:type="character" w:customStyle="1" w:styleId="lit">
    <w:name w:val="lit"/>
    <w:basedOn w:val="DefaultParagraphFont"/>
    <w:rsid w:val="00FE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9">
      <w:bodyDiv w:val="1"/>
      <w:marLeft w:val="0"/>
      <w:marRight w:val="0"/>
      <w:marTop w:val="0"/>
      <w:marBottom w:val="0"/>
      <w:divBdr>
        <w:top w:val="none" w:sz="0" w:space="0" w:color="auto"/>
        <w:left w:val="none" w:sz="0" w:space="0" w:color="auto"/>
        <w:bottom w:val="none" w:sz="0" w:space="0" w:color="auto"/>
        <w:right w:val="none" w:sz="0" w:space="0" w:color="auto"/>
      </w:divBdr>
      <w:divsChild>
        <w:div w:id="1735272790">
          <w:marLeft w:val="0"/>
          <w:marRight w:val="-11490"/>
          <w:marTop w:val="0"/>
          <w:marBottom w:val="0"/>
          <w:divBdr>
            <w:top w:val="none" w:sz="0" w:space="0" w:color="auto"/>
            <w:left w:val="none" w:sz="0" w:space="0" w:color="auto"/>
            <w:bottom w:val="none" w:sz="0" w:space="0" w:color="auto"/>
            <w:right w:val="none" w:sz="0" w:space="0" w:color="auto"/>
          </w:divBdr>
        </w:div>
        <w:div w:id="1612857320">
          <w:marLeft w:val="0"/>
          <w:marRight w:val="-11490"/>
          <w:marTop w:val="0"/>
          <w:marBottom w:val="0"/>
          <w:divBdr>
            <w:top w:val="none" w:sz="0" w:space="0" w:color="auto"/>
            <w:left w:val="none" w:sz="0" w:space="0" w:color="auto"/>
            <w:bottom w:val="none" w:sz="0" w:space="0" w:color="auto"/>
            <w:right w:val="none" w:sz="0" w:space="0" w:color="auto"/>
          </w:divBdr>
        </w:div>
        <w:div w:id="833451369">
          <w:marLeft w:val="0"/>
          <w:marRight w:val="-11490"/>
          <w:marTop w:val="0"/>
          <w:marBottom w:val="0"/>
          <w:divBdr>
            <w:top w:val="none" w:sz="0" w:space="0" w:color="auto"/>
            <w:left w:val="none" w:sz="0" w:space="0" w:color="auto"/>
            <w:bottom w:val="none" w:sz="0" w:space="0" w:color="auto"/>
            <w:right w:val="none" w:sz="0" w:space="0" w:color="auto"/>
          </w:divBdr>
        </w:div>
        <w:div w:id="1588463747">
          <w:marLeft w:val="0"/>
          <w:marRight w:val="-11490"/>
          <w:marTop w:val="0"/>
          <w:marBottom w:val="0"/>
          <w:divBdr>
            <w:top w:val="none" w:sz="0" w:space="0" w:color="auto"/>
            <w:left w:val="none" w:sz="0" w:space="0" w:color="auto"/>
            <w:bottom w:val="none" w:sz="0" w:space="0" w:color="auto"/>
            <w:right w:val="none" w:sz="0" w:space="0" w:color="auto"/>
          </w:divBdr>
        </w:div>
        <w:div w:id="122702387">
          <w:marLeft w:val="0"/>
          <w:marRight w:val="-11490"/>
          <w:marTop w:val="0"/>
          <w:marBottom w:val="0"/>
          <w:divBdr>
            <w:top w:val="none" w:sz="0" w:space="0" w:color="auto"/>
            <w:left w:val="none" w:sz="0" w:space="0" w:color="auto"/>
            <w:bottom w:val="none" w:sz="0" w:space="0" w:color="auto"/>
            <w:right w:val="none" w:sz="0" w:space="0" w:color="auto"/>
          </w:divBdr>
        </w:div>
        <w:div w:id="725641479">
          <w:marLeft w:val="0"/>
          <w:marRight w:val="-11490"/>
          <w:marTop w:val="0"/>
          <w:marBottom w:val="0"/>
          <w:divBdr>
            <w:top w:val="none" w:sz="0" w:space="0" w:color="auto"/>
            <w:left w:val="none" w:sz="0" w:space="0" w:color="auto"/>
            <w:bottom w:val="none" w:sz="0" w:space="0" w:color="auto"/>
            <w:right w:val="none" w:sz="0" w:space="0" w:color="auto"/>
          </w:divBdr>
        </w:div>
        <w:div w:id="1514101950">
          <w:marLeft w:val="0"/>
          <w:marRight w:val="-11490"/>
          <w:marTop w:val="0"/>
          <w:marBottom w:val="0"/>
          <w:divBdr>
            <w:top w:val="none" w:sz="0" w:space="0" w:color="auto"/>
            <w:left w:val="none" w:sz="0" w:space="0" w:color="auto"/>
            <w:bottom w:val="none" w:sz="0" w:space="0" w:color="auto"/>
            <w:right w:val="none" w:sz="0" w:space="0" w:color="auto"/>
          </w:divBdr>
        </w:div>
      </w:divsChild>
    </w:div>
    <w:div w:id="44838061">
      <w:bodyDiv w:val="1"/>
      <w:marLeft w:val="0"/>
      <w:marRight w:val="0"/>
      <w:marTop w:val="0"/>
      <w:marBottom w:val="0"/>
      <w:divBdr>
        <w:top w:val="none" w:sz="0" w:space="0" w:color="auto"/>
        <w:left w:val="none" w:sz="0" w:space="0" w:color="auto"/>
        <w:bottom w:val="none" w:sz="0" w:space="0" w:color="auto"/>
        <w:right w:val="none" w:sz="0" w:space="0" w:color="auto"/>
      </w:divBdr>
      <w:divsChild>
        <w:div w:id="1591425744">
          <w:marLeft w:val="0"/>
          <w:marRight w:val="0"/>
          <w:marTop w:val="0"/>
          <w:marBottom w:val="0"/>
          <w:divBdr>
            <w:top w:val="none" w:sz="0" w:space="0" w:color="auto"/>
            <w:left w:val="none" w:sz="0" w:space="0" w:color="auto"/>
            <w:bottom w:val="none" w:sz="0" w:space="0" w:color="auto"/>
            <w:right w:val="none" w:sz="0" w:space="0" w:color="auto"/>
          </w:divBdr>
        </w:div>
        <w:div w:id="1173303803">
          <w:marLeft w:val="0"/>
          <w:marRight w:val="0"/>
          <w:marTop w:val="0"/>
          <w:marBottom w:val="0"/>
          <w:divBdr>
            <w:top w:val="none" w:sz="0" w:space="0" w:color="auto"/>
            <w:left w:val="none" w:sz="0" w:space="0" w:color="auto"/>
            <w:bottom w:val="none" w:sz="0" w:space="0" w:color="auto"/>
            <w:right w:val="none" w:sz="0" w:space="0" w:color="auto"/>
          </w:divBdr>
        </w:div>
      </w:divsChild>
    </w:div>
    <w:div w:id="117800159">
      <w:bodyDiv w:val="1"/>
      <w:marLeft w:val="0"/>
      <w:marRight w:val="0"/>
      <w:marTop w:val="0"/>
      <w:marBottom w:val="0"/>
      <w:divBdr>
        <w:top w:val="none" w:sz="0" w:space="0" w:color="auto"/>
        <w:left w:val="none" w:sz="0" w:space="0" w:color="auto"/>
        <w:bottom w:val="none" w:sz="0" w:space="0" w:color="auto"/>
        <w:right w:val="none" w:sz="0" w:space="0" w:color="auto"/>
      </w:divBdr>
    </w:div>
    <w:div w:id="120341392">
      <w:bodyDiv w:val="1"/>
      <w:marLeft w:val="0"/>
      <w:marRight w:val="0"/>
      <w:marTop w:val="0"/>
      <w:marBottom w:val="0"/>
      <w:divBdr>
        <w:top w:val="none" w:sz="0" w:space="0" w:color="auto"/>
        <w:left w:val="none" w:sz="0" w:space="0" w:color="auto"/>
        <w:bottom w:val="none" w:sz="0" w:space="0" w:color="auto"/>
        <w:right w:val="none" w:sz="0" w:space="0" w:color="auto"/>
      </w:divBdr>
    </w:div>
    <w:div w:id="374352929">
      <w:bodyDiv w:val="1"/>
      <w:marLeft w:val="0"/>
      <w:marRight w:val="0"/>
      <w:marTop w:val="0"/>
      <w:marBottom w:val="0"/>
      <w:divBdr>
        <w:top w:val="none" w:sz="0" w:space="0" w:color="auto"/>
        <w:left w:val="none" w:sz="0" w:space="0" w:color="auto"/>
        <w:bottom w:val="none" w:sz="0" w:space="0" w:color="auto"/>
        <w:right w:val="none" w:sz="0" w:space="0" w:color="auto"/>
      </w:divBdr>
    </w:div>
    <w:div w:id="395738151">
      <w:bodyDiv w:val="1"/>
      <w:marLeft w:val="0"/>
      <w:marRight w:val="0"/>
      <w:marTop w:val="0"/>
      <w:marBottom w:val="0"/>
      <w:divBdr>
        <w:top w:val="none" w:sz="0" w:space="0" w:color="auto"/>
        <w:left w:val="none" w:sz="0" w:space="0" w:color="auto"/>
        <w:bottom w:val="none" w:sz="0" w:space="0" w:color="auto"/>
        <w:right w:val="none" w:sz="0" w:space="0" w:color="auto"/>
      </w:divBdr>
    </w:div>
    <w:div w:id="399136083">
      <w:bodyDiv w:val="1"/>
      <w:marLeft w:val="0"/>
      <w:marRight w:val="0"/>
      <w:marTop w:val="0"/>
      <w:marBottom w:val="0"/>
      <w:divBdr>
        <w:top w:val="none" w:sz="0" w:space="0" w:color="auto"/>
        <w:left w:val="none" w:sz="0" w:space="0" w:color="auto"/>
        <w:bottom w:val="none" w:sz="0" w:space="0" w:color="auto"/>
        <w:right w:val="none" w:sz="0" w:space="0" w:color="auto"/>
      </w:divBdr>
      <w:divsChild>
        <w:div w:id="2111926981">
          <w:marLeft w:val="0"/>
          <w:marRight w:val="0"/>
          <w:marTop w:val="0"/>
          <w:marBottom w:val="0"/>
          <w:divBdr>
            <w:top w:val="none" w:sz="0" w:space="0" w:color="auto"/>
            <w:left w:val="none" w:sz="0" w:space="0" w:color="auto"/>
            <w:bottom w:val="none" w:sz="0" w:space="0" w:color="auto"/>
            <w:right w:val="none" w:sz="0" w:space="0" w:color="auto"/>
          </w:divBdr>
        </w:div>
        <w:div w:id="114566908">
          <w:marLeft w:val="0"/>
          <w:marRight w:val="0"/>
          <w:marTop w:val="0"/>
          <w:marBottom w:val="0"/>
          <w:divBdr>
            <w:top w:val="none" w:sz="0" w:space="0" w:color="auto"/>
            <w:left w:val="none" w:sz="0" w:space="0" w:color="auto"/>
            <w:bottom w:val="none" w:sz="0" w:space="0" w:color="auto"/>
            <w:right w:val="none" w:sz="0" w:space="0" w:color="auto"/>
          </w:divBdr>
        </w:div>
      </w:divsChild>
    </w:div>
    <w:div w:id="598608657">
      <w:bodyDiv w:val="1"/>
      <w:marLeft w:val="0"/>
      <w:marRight w:val="0"/>
      <w:marTop w:val="0"/>
      <w:marBottom w:val="0"/>
      <w:divBdr>
        <w:top w:val="none" w:sz="0" w:space="0" w:color="auto"/>
        <w:left w:val="none" w:sz="0" w:space="0" w:color="auto"/>
        <w:bottom w:val="none" w:sz="0" w:space="0" w:color="auto"/>
        <w:right w:val="none" w:sz="0" w:space="0" w:color="auto"/>
      </w:divBdr>
      <w:divsChild>
        <w:div w:id="1764839824">
          <w:marLeft w:val="0"/>
          <w:marRight w:val="-11490"/>
          <w:marTop w:val="0"/>
          <w:marBottom w:val="0"/>
          <w:divBdr>
            <w:top w:val="none" w:sz="0" w:space="0" w:color="auto"/>
            <w:left w:val="none" w:sz="0" w:space="0" w:color="auto"/>
            <w:bottom w:val="none" w:sz="0" w:space="0" w:color="auto"/>
            <w:right w:val="none" w:sz="0" w:space="0" w:color="auto"/>
          </w:divBdr>
        </w:div>
        <w:div w:id="601912202">
          <w:marLeft w:val="0"/>
          <w:marRight w:val="-11490"/>
          <w:marTop w:val="0"/>
          <w:marBottom w:val="0"/>
          <w:divBdr>
            <w:top w:val="none" w:sz="0" w:space="0" w:color="auto"/>
            <w:left w:val="none" w:sz="0" w:space="0" w:color="auto"/>
            <w:bottom w:val="none" w:sz="0" w:space="0" w:color="auto"/>
            <w:right w:val="none" w:sz="0" w:space="0" w:color="auto"/>
          </w:divBdr>
        </w:div>
        <w:div w:id="544296103">
          <w:marLeft w:val="0"/>
          <w:marRight w:val="-11490"/>
          <w:marTop w:val="0"/>
          <w:marBottom w:val="0"/>
          <w:divBdr>
            <w:top w:val="none" w:sz="0" w:space="0" w:color="auto"/>
            <w:left w:val="none" w:sz="0" w:space="0" w:color="auto"/>
            <w:bottom w:val="none" w:sz="0" w:space="0" w:color="auto"/>
            <w:right w:val="none" w:sz="0" w:space="0" w:color="auto"/>
          </w:divBdr>
        </w:div>
        <w:div w:id="933052895">
          <w:marLeft w:val="0"/>
          <w:marRight w:val="-11490"/>
          <w:marTop w:val="0"/>
          <w:marBottom w:val="0"/>
          <w:divBdr>
            <w:top w:val="none" w:sz="0" w:space="0" w:color="auto"/>
            <w:left w:val="none" w:sz="0" w:space="0" w:color="auto"/>
            <w:bottom w:val="none" w:sz="0" w:space="0" w:color="auto"/>
            <w:right w:val="none" w:sz="0" w:space="0" w:color="auto"/>
          </w:divBdr>
        </w:div>
        <w:div w:id="468281182">
          <w:marLeft w:val="0"/>
          <w:marRight w:val="-11490"/>
          <w:marTop w:val="0"/>
          <w:marBottom w:val="0"/>
          <w:divBdr>
            <w:top w:val="none" w:sz="0" w:space="0" w:color="auto"/>
            <w:left w:val="none" w:sz="0" w:space="0" w:color="auto"/>
            <w:bottom w:val="none" w:sz="0" w:space="0" w:color="auto"/>
            <w:right w:val="none" w:sz="0" w:space="0" w:color="auto"/>
          </w:divBdr>
        </w:div>
        <w:div w:id="437869923">
          <w:marLeft w:val="0"/>
          <w:marRight w:val="-11490"/>
          <w:marTop w:val="0"/>
          <w:marBottom w:val="0"/>
          <w:divBdr>
            <w:top w:val="none" w:sz="0" w:space="0" w:color="auto"/>
            <w:left w:val="none" w:sz="0" w:space="0" w:color="auto"/>
            <w:bottom w:val="none" w:sz="0" w:space="0" w:color="auto"/>
            <w:right w:val="none" w:sz="0" w:space="0" w:color="auto"/>
          </w:divBdr>
        </w:div>
        <w:div w:id="1003624406">
          <w:marLeft w:val="0"/>
          <w:marRight w:val="-11490"/>
          <w:marTop w:val="0"/>
          <w:marBottom w:val="0"/>
          <w:divBdr>
            <w:top w:val="none" w:sz="0" w:space="0" w:color="auto"/>
            <w:left w:val="none" w:sz="0" w:space="0" w:color="auto"/>
            <w:bottom w:val="none" w:sz="0" w:space="0" w:color="auto"/>
            <w:right w:val="none" w:sz="0" w:space="0" w:color="auto"/>
          </w:divBdr>
        </w:div>
        <w:div w:id="2027753459">
          <w:marLeft w:val="0"/>
          <w:marRight w:val="-11490"/>
          <w:marTop w:val="0"/>
          <w:marBottom w:val="0"/>
          <w:divBdr>
            <w:top w:val="none" w:sz="0" w:space="0" w:color="auto"/>
            <w:left w:val="none" w:sz="0" w:space="0" w:color="auto"/>
            <w:bottom w:val="none" w:sz="0" w:space="0" w:color="auto"/>
            <w:right w:val="none" w:sz="0" w:space="0" w:color="auto"/>
          </w:divBdr>
        </w:div>
        <w:div w:id="1809515277">
          <w:marLeft w:val="0"/>
          <w:marRight w:val="-11490"/>
          <w:marTop w:val="0"/>
          <w:marBottom w:val="0"/>
          <w:divBdr>
            <w:top w:val="none" w:sz="0" w:space="0" w:color="auto"/>
            <w:left w:val="none" w:sz="0" w:space="0" w:color="auto"/>
            <w:bottom w:val="none" w:sz="0" w:space="0" w:color="auto"/>
            <w:right w:val="none" w:sz="0" w:space="0" w:color="auto"/>
          </w:divBdr>
        </w:div>
      </w:divsChild>
    </w:div>
    <w:div w:id="682829952">
      <w:bodyDiv w:val="1"/>
      <w:marLeft w:val="0"/>
      <w:marRight w:val="0"/>
      <w:marTop w:val="0"/>
      <w:marBottom w:val="0"/>
      <w:divBdr>
        <w:top w:val="none" w:sz="0" w:space="0" w:color="auto"/>
        <w:left w:val="none" w:sz="0" w:space="0" w:color="auto"/>
        <w:bottom w:val="none" w:sz="0" w:space="0" w:color="auto"/>
        <w:right w:val="none" w:sz="0" w:space="0" w:color="auto"/>
      </w:divBdr>
      <w:divsChild>
        <w:div w:id="809129331">
          <w:marLeft w:val="0"/>
          <w:marRight w:val="-11490"/>
          <w:marTop w:val="0"/>
          <w:marBottom w:val="0"/>
          <w:divBdr>
            <w:top w:val="none" w:sz="0" w:space="0" w:color="auto"/>
            <w:left w:val="none" w:sz="0" w:space="0" w:color="auto"/>
            <w:bottom w:val="none" w:sz="0" w:space="0" w:color="auto"/>
            <w:right w:val="none" w:sz="0" w:space="0" w:color="auto"/>
          </w:divBdr>
        </w:div>
        <w:div w:id="1186401317">
          <w:marLeft w:val="0"/>
          <w:marRight w:val="-11490"/>
          <w:marTop w:val="0"/>
          <w:marBottom w:val="0"/>
          <w:divBdr>
            <w:top w:val="none" w:sz="0" w:space="0" w:color="auto"/>
            <w:left w:val="none" w:sz="0" w:space="0" w:color="auto"/>
            <w:bottom w:val="none" w:sz="0" w:space="0" w:color="auto"/>
            <w:right w:val="none" w:sz="0" w:space="0" w:color="auto"/>
          </w:divBdr>
        </w:div>
        <w:div w:id="1836801302">
          <w:marLeft w:val="0"/>
          <w:marRight w:val="-11490"/>
          <w:marTop w:val="0"/>
          <w:marBottom w:val="0"/>
          <w:divBdr>
            <w:top w:val="none" w:sz="0" w:space="0" w:color="auto"/>
            <w:left w:val="none" w:sz="0" w:space="0" w:color="auto"/>
            <w:bottom w:val="none" w:sz="0" w:space="0" w:color="auto"/>
            <w:right w:val="none" w:sz="0" w:space="0" w:color="auto"/>
          </w:divBdr>
        </w:div>
        <w:div w:id="1122192690">
          <w:marLeft w:val="0"/>
          <w:marRight w:val="-11490"/>
          <w:marTop w:val="0"/>
          <w:marBottom w:val="0"/>
          <w:divBdr>
            <w:top w:val="none" w:sz="0" w:space="0" w:color="auto"/>
            <w:left w:val="none" w:sz="0" w:space="0" w:color="auto"/>
            <w:bottom w:val="none" w:sz="0" w:space="0" w:color="auto"/>
            <w:right w:val="none" w:sz="0" w:space="0" w:color="auto"/>
          </w:divBdr>
        </w:div>
        <w:div w:id="361201061">
          <w:marLeft w:val="0"/>
          <w:marRight w:val="-11490"/>
          <w:marTop w:val="0"/>
          <w:marBottom w:val="0"/>
          <w:divBdr>
            <w:top w:val="none" w:sz="0" w:space="0" w:color="auto"/>
            <w:left w:val="none" w:sz="0" w:space="0" w:color="auto"/>
            <w:bottom w:val="none" w:sz="0" w:space="0" w:color="auto"/>
            <w:right w:val="none" w:sz="0" w:space="0" w:color="auto"/>
          </w:divBdr>
        </w:div>
        <w:div w:id="1312977472">
          <w:marLeft w:val="0"/>
          <w:marRight w:val="-11490"/>
          <w:marTop w:val="0"/>
          <w:marBottom w:val="0"/>
          <w:divBdr>
            <w:top w:val="none" w:sz="0" w:space="0" w:color="auto"/>
            <w:left w:val="none" w:sz="0" w:space="0" w:color="auto"/>
            <w:bottom w:val="none" w:sz="0" w:space="0" w:color="auto"/>
            <w:right w:val="none" w:sz="0" w:space="0" w:color="auto"/>
          </w:divBdr>
        </w:div>
        <w:div w:id="959920589">
          <w:marLeft w:val="0"/>
          <w:marRight w:val="-11490"/>
          <w:marTop w:val="0"/>
          <w:marBottom w:val="0"/>
          <w:divBdr>
            <w:top w:val="none" w:sz="0" w:space="0" w:color="auto"/>
            <w:left w:val="none" w:sz="0" w:space="0" w:color="auto"/>
            <w:bottom w:val="none" w:sz="0" w:space="0" w:color="auto"/>
            <w:right w:val="none" w:sz="0" w:space="0" w:color="auto"/>
          </w:divBdr>
        </w:div>
        <w:div w:id="1937709911">
          <w:marLeft w:val="0"/>
          <w:marRight w:val="-11490"/>
          <w:marTop w:val="0"/>
          <w:marBottom w:val="0"/>
          <w:divBdr>
            <w:top w:val="none" w:sz="0" w:space="0" w:color="auto"/>
            <w:left w:val="none" w:sz="0" w:space="0" w:color="auto"/>
            <w:bottom w:val="none" w:sz="0" w:space="0" w:color="auto"/>
            <w:right w:val="none" w:sz="0" w:space="0" w:color="auto"/>
          </w:divBdr>
        </w:div>
        <w:div w:id="1656687384">
          <w:marLeft w:val="0"/>
          <w:marRight w:val="-11490"/>
          <w:marTop w:val="0"/>
          <w:marBottom w:val="0"/>
          <w:divBdr>
            <w:top w:val="none" w:sz="0" w:space="0" w:color="auto"/>
            <w:left w:val="none" w:sz="0" w:space="0" w:color="auto"/>
            <w:bottom w:val="none" w:sz="0" w:space="0" w:color="auto"/>
            <w:right w:val="none" w:sz="0" w:space="0" w:color="auto"/>
          </w:divBdr>
        </w:div>
      </w:divsChild>
    </w:div>
    <w:div w:id="698161924">
      <w:bodyDiv w:val="1"/>
      <w:marLeft w:val="0"/>
      <w:marRight w:val="0"/>
      <w:marTop w:val="0"/>
      <w:marBottom w:val="0"/>
      <w:divBdr>
        <w:top w:val="none" w:sz="0" w:space="0" w:color="auto"/>
        <w:left w:val="none" w:sz="0" w:space="0" w:color="auto"/>
        <w:bottom w:val="none" w:sz="0" w:space="0" w:color="auto"/>
        <w:right w:val="none" w:sz="0" w:space="0" w:color="auto"/>
      </w:divBdr>
    </w:div>
    <w:div w:id="786004448">
      <w:bodyDiv w:val="1"/>
      <w:marLeft w:val="0"/>
      <w:marRight w:val="0"/>
      <w:marTop w:val="0"/>
      <w:marBottom w:val="0"/>
      <w:divBdr>
        <w:top w:val="none" w:sz="0" w:space="0" w:color="auto"/>
        <w:left w:val="none" w:sz="0" w:space="0" w:color="auto"/>
        <w:bottom w:val="none" w:sz="0" w:space="0" w:color="auto"/>
        <w:right w:val="none" w:sz="0" w:space="0" w:color="auto"/>
      </w:divBdr>
    </w:div>
    <w:div w:id="872158278">
      <w:bodyDiv w:val="1"/>
      <w:marLeft w:val="0"/>
      <w:marRight w:val="0"/>
      <w:marTop w:val="0"/>
      <w:marBottom w:val="0"/>
      <w:divBdr>
        <w:top w:val="none" w:sz="0" w:space="0" w:color="auto"/>
        <w:left w:val="none" w:sz="0" w:space="0" w:color="auto"/>
        <w:bottom w:val="none" w:sz="0" w:space="0" w:color="auto"/>
        <w:right w:val="none" w:sz="0" w:space="0" w:color="auto"/>
      </w:divBdr>
    </w:div>
    <w:div w:id="957830522">
      <w:bodyDiv w:val="1"/>
      <w:marLeft w:val="0"/>
      <w:marRight w:val="0"/>
      <w:marTop w:val="0"/>
      <w:marBottom w:val="0"/>
      <w:divBdr>
        <w:top w:val="none" w:sz="0" w:space="0" w:color="auto"/>
        <w:left w:val="none" w:sz="0" w:space="0" w:color="auto"/>
        <w:bottom w:val="none" w:sz="0" w:space="0" w:color="auto"/>
        <w:right w:val="none" w:sz="0" w:space="0" w:color="auto"/>
      </w:divBdr>
    </w:div>
    <w:div w:id="969674388">
      <w:bodyDiv w:val="1"/>
      <w:marLeft w:val="0"/>
      <w:marRight w:val="0"/>
      <w:marTop w:val="0"/>
      <w:marBottom w:val="0"/>
      <w:divBdr>
        <w:top w:val="none" w:sz="0" w:space="0" w:color="auto"/>
        <w:left w:val="none" w:sz="0" w:space="0" w:color="auto"/>
        <w:bottom w:val="none" w:sz="0" w:space="0" w:color="auto"/>
        <w:right w:val="none" w:sz="0" w:space="0" w:color="auto"/>
      </w:divBdr>
    </w:div>
    <w:div w:id="1144396733">
      <w:bodyDiv w:val="1"/>
      <w:marLeft w:val="0"/>
      <w:marRight w:val="0"/>
      <w:marTop w:val="0"/>
      <w:marBottom w:val="0"/>
      <w:divBdr>
        <w:top w:val="none" w:sz="0" w:space="0" w:color="auto"/>
        <w:left w:val="none" w:sz="0" w:space="0" w:color="auto"/>
        <w:bottom w:val="none" w:sz="0" w:space="0" w:color="auto"/>
        <w:right w:val="none" w:sz="0" w:space="0" w:color="auto"/>
      </w:divBdr>
      <w:divsChild>
        <w:div w:id="1222866853">
          <w:marLeft w:val="0"/>
          <w:marRight w:val="-11490"/>
          <w:marTop w:val="0"/>
          <w:marBottom w:val="0"/>
          <w:divBdr>
            <w:top w:val="none" w:sz="0" w:space="0" w:color="auto"/>
            <w:left w:val="none" w:sz="0" w:space="0" w:color="auto"/>
            <w:bottom w:val="none" w:sz="0" w:space="0" w:color="auto"/>
            <w:right w:val="none" w:sz="0" w:space="0" w:color="auto"/>
          </w:divBdr>
        </w:div>
        <w:div w:id="747655257">
          <w:marLeft w:val="0"/>
          <w:marRight w:val="-11490"/>
          <w:marTop w:val="0"/>
          <w:marBottom w:val="0"/>
          <w:divBdr>
            <w:top w:val="none" w:sz="0" w:space="0" w:color="auto"/>
            <w:left w:val="none" w:sz="0" w:space="0" w:color="auto"/>
            <w:bottom w:val="none" w:sz="0" w:space="0" w:color="auto"/>
            <w:right w:val="none" w:sz="0" w:space="0" w:color="auto"/>
          </w:divBdr>
        </w:div>
        <w:div w:id="2022274505">
          <w:marLeft w:val="0"/>
          <w:marRight w:val="-11490"/>
          <w:marTop w:val="0"/>
          <w:marBottom w:val="0"/>
          <w:divBdr>
            <w:top w:val="none" w:sz="0" w:space="0" w:color="auto"/>
            <w:left w:val="none" w:sz="0" w:space="0" w:color="auto"/>
            <w:bottom w:val="none" w:sz="0" w:space="0" w:color="auto"/>
            <w:right w:val="none" w:sz="0" w:space="0" w:color="auto"/>
          </w:divBdr>
        </w:div>
        <w:div w:id="1128938621">
          <w:marLeft w:val="0"/>
          <w:marRight w:val="-11490"/>
          <w:marTop w:val="0"/>
          <w:marBottom w:val="0"/>
          <w:divBdr>
            <w:top w:val="none" w:sz="0" w:space="0" w:color="auto"/>
            <w:left w:val="none" w:sz="0" w:space="0" w:color="auto"/>
            <w:bottom w:val="none" w:sz="0" w:space="0" w:color="auto"/>
            <w:right w:val="none" w:sz="0" w:space="0" w:color="auto"/>
          </w:divBdr>
        </w:div>
        <w:div w:id="770928140">
          <w:marLeft w:val="0"/>
          <w:marRight w:val="-11490"/>
          <w:marTop w:val="0"/>
          <w:marBottom w:val="0"/>
          <w:divBdr>
            <w:top w:val="none" w:sz="0" w:space="0" w:color="auto"/>
            <w:left w:val="none" w:sz="0" w:space="0" w:color="auto"/>
            <w:bottom w:val="none" w:sz="0" w:space="0" w:color="auto"/>
            <w:right w:val="none" w:sz="0" w:space="0" w:color="auto"/>
          </w:divBdr>
        </w:div>
        <w:div w:id="1810631126">
          <w:marLeft w:val="0"/>
          <w:marRight w:val="-11490"/>
          <w:marTop w:val="0"/>
          <w:marBottom w:val="0"/>
          <w:divBdr>
            <w:top w:val="none" w:sz="0" w:space="0" w:color="auto"/>
            <w:left w:val="none" w:sz="0" w:space="0" w:color="auto"/>
            <w:bottom w:val="none" w:sz="0" w:space="0" w:color="auto"/>
            <w:right w:val="none" w:sz="0" w:space="0" w:color="auto"/>
          </w:divBdr>
        </w:div>
        <w:div w:id="1692492018">
          <w:marLeft w:val="0"/>
          <w:marRight w:val="-11490"/>
          <w:marTop w:val="0"/>
          <w:marBottom w:val="0"/>
          <w:divBdr>
            <w:top w:val="none" w:sz="0" w:space="0" w:color="auto"/>
            <w:left w:val="none" w:sz="0" w:space="0" w:color="auto"/>
            <w:bottom w:val="none" w:sz="0" w:space="0" w:color="auto"/>
            <w:right w:val="none" w:sz="0" w:space="0" w:color="auto"/>
          </w:divBdr>
        </w:div>
      </w:divsChild>
    </w:div>
    <w:div w:id="1194031855">
      <w:bodyDiv w:val="1"/>
      <w:marLeft w:val="0"/>
      <w:marRight w:val="0"/>
      <w:marTop w:val="0"/>
      <w:marBottom w:val="0"/>
      <w:divBdr>
        <w:top w:val="none" w:sz="0" w:space="0" w:color="auto"/>
        <w:left w:val="none" w:sz="0" w:space="0" w:color="auto"/>
        <w:bottom w:val="none" w:sz="0" w:space="0" w:color="auto"/>
        <w:right w:val="none" w:sz="0" w:space="0" w:color="auto"/>
      </w:divBdr>
      <w:divsChild>
        <w:div w:id="1779523584">
          <w:marLeft w:val="0"/>
          <w:marRight w:val="0"/>
          <w:marTop w:val="100"/>
          <w:marBottom w:val="100"/>
          <w:divBdr>
            <w:top w:val="none" w:sz="0" w:space="0" w:color="auto"/>
            <w:left w:val="none" w:sz="0" w:space="0" w:color="auto"/>
            <w:bottom w:val="none" w:sz="0" w:space="0" w:color="auto"/>
            <w:right w:val="none" w:sz="0" w:space="0" w:color="auto"/>
          </w:divBdr>
          <w:divsChild>
            <w:div w:id="311834674">
              <w:marLeft w:val="0"/>
              <w:marRight w:val="0"/>
              <w:marTop w:val="750"/>
              <w:marBottom w:val="750"/>
              <w:divBdr>
                <w:top w:val="none" w:sz="0" w:space="0" w:color="auto"/>
                <w:left w:val="none" w:sz="0" w:space="0" w:color="auto"/>
                <w:bottom w:val="none" w:sz="0" w:space="0" w:color="auto"/>
                <w:right w:val="none" w:sz="0" w:space="0" w:color="auto"/>
              </w:divBdr>
              <w:divsChild>
                <w:div w:id="898133440">
                  <w:marLeft w:val="0"/>
                  <w:marRight w:val="0"/>
                  <w:marTop w:val="0"/>
                  <w:marBottom w:val="0"/>
                  <w:divBdr>
                    <w:top w:val="none" w:sz="0" w:space="0" w:color="auto"/>
                    <w:left w:val="none" w:sz="0" w:space="0" w:color="auto"/>
                    <w:bottom w:val="none" w:sz="0" w:space="0" w:color="auto"/>
                    <w:right w:val="none" w:sz="0" w:space="0" w:color="auto"/>
                  </w:divBdr>
                  <w:divsChild>
                    <w:div w:id="5333033">
                      <w:marLeft w:val="0"/>
                      <w:marRight w:val="0"/>
                      <w:marTop w:val="0"/>
                      <w:marBottom w:val="0"/>
                      <w:divBdr>
                        <w:top w:val="none" w:sz="0" w:space="0" w:color="auto"/>
                        <w:left w:val="none" w:sz="0" w:space="0" w:color="auto"/>
                        <w:bottom w:val="none" w:sz="0" w:space="0" w:color="auto"/>
                        <w:right w:val="none" w:sz="0" w:space="0" w:color="auto"/>
                      </w:divBdr>
                      <w:divsChild>
                        <w:div w:id="1042368347">
                          <w:marLeft w:val="0"/>
                          <w:marRight w:val="0"/>
                          <w:marTop w:val="0"/>
                          <w:marBottom w:val="0"/>
                          <w:divBdr>
                            <w:top w:val="none" w:sz="0" w:space="0" w:color="auto"/>
                            <w:left w:val="none" w:sz="0" w:space="0" w:color="auto"/>
                            <w:bottom w:val="none" w:sz="0" w:space="0" w:color="auto"/>
                            <w:right w:val="none" w:sz="0" w:space="0" w:color="auto"/>
                          </w:divBdr>
                          <w:divsChild>
                            <w:div w:id="1009916246">
                              <w:marLeft w:val="0"/>
                              <w:marRight w:val="-11490"/>
                              <w:marTop w:val="0"/>
                              <w:marBottom w:val="0"/>
                              <w:divBdr>
                                <w:top w:val="none" w:sz="0" w:space="0" w:color="auto"/>
                                <w:left w:val="none" w:sz="0" w:space="0" w:color="auto"/>
                                <w:bottom w:val="none" w:sz="0" w:space="0" w:color="auto"/>
                                <w:right w:val="none" w:sz="0" w:space="0" w:color="auto"/>
                              </w:divBdr>
                            </w:div>
                            <w:div w:id="342392254">
                              <w:marLeft w:val="0"/>
                              <w:marRight w:val="-11490"/>
                              <w:marTop w:val="0"/>
                              <w:marBottom w:val="0"/>
                              <w:divBdr>
                                <w:top w:val="none" w:sz="0" w:space="0" w:color="auto"/>
                                <w:left w:val="none" w:sz="0" w:space="0" w:color="auto"/>
                                <w:bottom w:val="none" w:sz="0" w:space="0" w:color="auto"/>
                                <w:right w:val="none" w:sz="0" w:space="0" w:color="auto"/>
                              </w:divBdr>
                            </w:div>
                            <w:div w:id="2132631423">
                              <w:marLeft w:val="0"/>
                              <w:marRight w:val="-11490"/>
                              <w:marTop w:val="0"/>
                              <w:marBottom w:val="0"/>
                              <w:divBdr>
                                <w:top w:val="none" w:sz="0" w:space="0" w:color="auto"/>
                                <w:left w:val="none" w:sz="0" w:space="0" w:color="auto"/>
                                <w:bottom w:val="none" w:sz="0" w:space="0" w:color="auto"/>
                                <w:right w:val="none" w:sz="0" w:space="0" w:color="auto"/>
                              </w:divBdr>
                            </w:div>
                            <w:div w:id="552666262">
                              <w:marLeft w:val="0"/>
                              <w:marRight w:val="-11490"/>
                              <w:marTop w:val="0"/>
                              <w:marBottom w:val="0"/>
                              <w:divBdr>
                                <w:top w:val="none" w:sz="0" w:space="0" w:color="auto"/>
                                <w:left w:val="none" w:sz="0" w:space="0" w:color="auto"/>
                                <w:bottom w:val="none" w:sz="0" w:space="0" w:color="auto"/>
                                <w:right w:val="none" w:sz="0" w:space="0" w:color="auto"/>
                              </w:divBdr>
                            </w:div>
                            <w:div w:id="1757749850">
                              <w:marLeft w:val="0"/>
                              <w:marRight w:val="-11490"/>
                              <w:marTop w:val="0"/>
                              <w:marBottom w:val="0"/>
                              <w:divBdr>
                                <w:top w:val="none" w:sz="0" w:space="0" w:color="auto"/>
                                <w:left w:val="none" w:sz="0" w:space="0" w:color="auto"/>
                                <w:bottom w:val="none" w:sz="0" w:space="0" w:color="auto"/>
                                <w:right w:val="none" w:sz="0" w:space="0" w:color="auto"/>
                              </w:divBdr>
                            </w:div>
                            <w:div w:id="1500346943">
                              <w:marLeft w:val="0"/>
                              <w:marRight w:val="-11490"/>
                              <w:marTop w:val="0"/>
                              <w:marBottom w:val="0"/>
                              <w:divBdr>
                                <w:top w:val="none" w:sz="0" w:space="0" w:color="auto"/>
                                <w:left w:val="none" w:sz="0" w:space="0" w:color="auto"/>
                                <w:bottom w:val="none" w:sz="0" w:space="0" w:color="auto"/>
                                <w:right w:val="none" w:sz="0" w:space="0" w:color="auto"/>
                              </w:divBdr>
                            </w:div>
                            <w:div w:id="1764718936">
                              <w:marLeft w:val="0"/>
                              <w:marRight w:val="-11490"/>
                              <w:marTop w:val="0"/>
                              <w:marBottom w:val="0"/>
                              <w:divBdr>
                                <w:top w:val="none" w:sz="0" w:space="0" w:color="auto"/>
                                <w:left w:val="none" w:sz="0" w:space="0" w:color="auto"/>
                                <w:bottom w:val="none" w:sz="0" w:space="0" w:color="auto"/>
                                <w:right w:val="none" w:sz="0" w:space="0" w:color="auto"/>
                              </w:divBdr>
                            </w:div>
                            <w:div w:id="1166239272">
                              <w:marLeft w:val="0"/>
                              <w:marRight w:val="-11490"/>
                              <w:marTop w:val="0"/>
                              <w:marBottom w:val="0"/>
                              <w:divBdr>
                                <w:top w:val="none" w:sz="0" w:space="0" w:color="auto"/>
                                <w:left w:val="none" w:sz="0" w:space="0" w:color="auto"/>
                                <w:bottom w:val="none" w:sz="0" w:space="0" w:color="auto"/>
                                <w:right w:val="none" w:sz="0" w:space="0" w:color="auto"/>
                              </w:divBdr>
                            </w:div>
                            <w:div w:id="1072970640">
                              <w:marLeft w:val="0"/>
                              <w:marRight w:val="-11490"/>
                              <w:marTop w:val="0"/>
                              <w:marBottom w:val="0"/>
                              <w:divBdr>
                                <w:top w:val="none" w:sz="0" w:space="0" w:color="auto"/>
                                <w:left w:val="none" w:sz="0" w:space="0" w:color="auto"/>
                                <w:bottom w:val="none" w:sz="0" w:space="0" w:color="auto"/>
                                <w:right w:val="none" w:sz="0" w:space="0" w:color="auto"/>
                              </w:divBdr>
                            </w:div>
                            <w:div w:id="338428685">
                              <w:marLeft w:val="0"/>
                              <w:marRight w:val="-11490"/>
                              <w:marTop w:val="0"/>
                              <w:marBottom w:val="0"/>
                              <w:divBdr>
                                <w:top w:val="none" w:sz="0" w:space="0" w:color="auto"/>
                                <w:left w:val="none" w:sz="0" w:space="0" w:color="auto"/>
                                <w:bottom w:val="none" w:sz="0" w:space="0" w:color="auto"/>
                                <w:right w:val="none" w:sz="0" w:space="0" w:color="auto"/>
                              </w:divBdr>
                            </w:div>
                            <w:div w:id="339625020">
                              <w:marLeft w:val="0"/>
                              <w:marRight w:val="-11490"/>
                              <w:marTop w:val="0"/>
                              <w:marBottom w:val="0"/>
                              <w:divBdr>
                                <w:top w:val="none" w:sz="0" w:space="0" w:color="auto"/>
                                <w:left w:val="none" w:sz="0" w:space="0" w:color="auto"/>
                                <w:bottom w:val="none" w:sz="0" w:space="0" w:color="auto"/>
                                <w:right w:val="none" w:sz="0" w:space="0" w:color="auto"/>
                              </w:divBdr>
                            </w:div>
                            <w:div w:id="1257443915">
                              <w:marLeft w:val="0"/>
                              <w:marRight w:val="-11490"/>
                              <w:marTop w:val="0"/>
                              <w:marBottom w:val="0"/>
                              <w:divBdr>
                                <w:top w:val="none" w:sz="0" w:space="0" w:color="auto"/>
                                <w:left w:val="none" w:sz="0" w:space="0" w:color="auto"/>
                                <w:bottom w:val="none" w:sz="0" w:space="0" w:color="auto"/>
                                <w:right w:val="none" w:sz="0" w:space="0" w:color="auto"/>
                              </w:divBdr>
                            </w:div>
                            <w:div w:id="1657805274">
                              <w:marLeft w:val="0"/>
                              <w:marRight w:val="-11490"/>
                              <w:marTop w:val="0"/>
                              <w:marBottom w:val="0"/>
                              <w:divBdr>
                                <w:top w:val="none" w:sz="0" w:space="0" w:color="auto"/>
                                <w:left w:val="none" w:sz="0" w:space="0" w:color="auto"/>
                                <w:bottom w:val="none" w:sz="0" w:space="0" w:color="auto"/>
                                <w:right w:val="none" w:sz="0" w:space="0" w:color="auto"/>
                              </w:divBdr>
                            </w:div>
                            <w:div w:id="1180898654">
                              <w:marLeft w:val="0"/>
                              <w:marRight w:val="-11490"/>
                              <w:marTop w:val="0"/>
                              <w:marBottom w:val="0"/>
                              <w:divBdr>
                                <w:top w:val="none" w:sz="0" w:space="0" w:color="auto"/>
                                <w:left w:val="none" w:sz="0" w:space="0" w:color="auto"/>
                                <w:bottom w:val="none" w:sz="0" w:space="0" w:color="auto"/>
                                <w:right w:val="none" w:sz="0" w:space="0" w:color="auto"/>
                              </w:divBdr>
                            </w:div>
                            <w:div w:id="1367826586">
                              <w:marLeft w:val="0"/>
                              <w:marRight w:val="-11490"/>
                              <w:marTop w:val="0"/>
                              <w:marBottom w:val="0"/>
                              <w:divBdr>
                                <w:top w:val="none" w:sz="0" w:space="0" w:color="auto"/>
                                <w:left w:val="none" w:sz="0" w:space="0" w:color="auto"/>
                                <w:bottom w:val="none" w:sz="0" w:space="0" w:color="auto"/>
                                <w:right w:val="none" w:sz="0" w:space="0" w:color="auto"/>
                              </w:divBdr>
                            </w:div>
                            <w:div w:id="191386995">
                              <w:marLeft w:val="0"/>
                              <w:marRight w:val="-11490"/>
                              <w:marTop w:val="0"/>
                              <w:marBottom w:val="0"/>
                              <w:divBdr>
                                <w:top w:val="none" w:sz="0" w:space="0" w:color="auto"/>
                                <w:left w:val="none" w:sz="0" w:space="0" w:color="auto"/>
                                <w:bottom w:val="none" w:sz="0" w:space="0" w:color="auto"/>
                                <w:right w:val="none" w:sz="0" w:space="0" w:color="auto"/>
                              </w:divBdr>
                            </w:div>
                            <w:div w:id="1329214186">
                              <w:marLeft w:val="0"/>
                              <w:marRight w:val="-11490"/>
                              <w:marTop w:val="0"/>
                              <w:marBottom w:val="0"/>
                              <w:divBdr>
                                <w:top w:val="none" w:sz="0" w:space="0" w:color="auto"/>
                                <w:left w:val="none" w:sz="0" w:space="0" w:color="auto"/>
                                <w:bottom w:val="none" w:sz="0" w:space="0" w:color="auto"/>
                                <w:right w:val="none" w:sz="0" w:space="0" w:color="auto"/>
                              </w:divBdr>
                            </w:div>
                            <w:div w:id="1328435821">
                              <w:marLeft w:val="0"/>
                              <w:marRight w:val="-11490"/>
                              <w:marTop w:val="0"/>
                              <w:marBottom w:val="0"/>
                              <w:divBdr>
                                <w:top w:val="none" w:sz="0" w:space="0" w:color="auto"/>
                                <w:left w:val="none" w:sz="0" w:space="0" w:color="auto"/>
                                <w:bottom w:val="none" w:sz="0" w:space="0" w:color="auto"/>
                                <w:right w:val="none" w:sz="0" w:space="0" w:color="auto"/>
                              </w:divBdr>
                            </w:div>
                            <w:div w:id="769009708">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43799">
          <w:marLeft w:val="0"/>
          <w:marRight w:val="0"/>
          <w:marTop w:val="100"/>
          <w:marBottom w:val="100"/>
          <w:divBdr>
            <w:top w:val="dashed" w:sz="6" w:space="0" w:color="A8A8A8"/>
            <w:left w:val="none" w:sz="0" w:space="0" w:color="auto"/>
            <w:bottom w:val="none" w:sz="0" w:space="0" w:color="auto"/>
            <w:right w:val="none" w:sz="0" w:space="0" w:color="auto"/>
          </w:divBdr>
          <w:divsChild>
            <w:div w:id="826870340">
              <w:marLeft w:val="0"/>
              <w:marRight w:val="0"/>
              <w:marTop w:val="750"/>
              <w:marBottom w:val="750"/>
              <w:divBdr>
                <w:top w:val="none" w:sz="0" w:space="0" w:color="auto"/>
                <w:left w:val="none" w:sz="0" w:space="0" w:color="auto"/>
                <w:bottom w:val="none" w:sz="0" w:space="0" w:color="auto"/>
                <w:right w:val="none" w:sz="0" w:space="0" w:color="auto"/>
              </w:divBdr>
              <w:divsChild>
                <w:div w:id="67269504">
                  <w:marLeft w:val="0"/>
                  <w:marRight w:val="0"/>
                  <w:marTop w:val="0"/>
                  <w:marBottom w:val="0"/>
                  <w:divBdr>
                    <w:top w:val="none" w:sz="0" w:space="0" w:color="auto"/>
                    <w:left w:val="none" w:sz="0" w:space="0" w:color="auto"/>
                    <w:bottom w:val="none" w:sz="0" w:space="0" w:color="auto"/>
                    <w:right w:val="none" w:sz="0" w:space="0" w:color="auto"/>
                  </w:divBdr>
                  <w:divsChild>
                    <w:div w:id="2029673872">
                      <w:marLeft w:val="0"/>
                      <w:marRight w:val="0"/>
                      <w:marTop w:val="0"/>
                      <w:marBottom w:val="0"/>
                      <w:divBdr>
                        <w:top w:val="none" w:sz="0" w:space="0" w:color="auto"/>
                        <w:left w:val="none" w:sz="0" w:space="0" w:color="auto"/>
                        <w:bottom w:val="none" w:sz="0" w:space="0" w:color="auto"/>
                        <w:right w:val="none" w:sz="0" w:space="0" w:color="auto"/>
                      </w:divBdr>
                      <w:divsChild>
                        <w:div w:id="135222514">
                          <w:marLeft w:val="0"/>
                          <w:marRight w:val="0"/>
                          <w:marTop w:val="0"/>
                          <w:marBottom w:val="0"/>
                          <w:divBdr>
                            <w:top w:val="none" w:sz="0" w:space="0" w:color="auto"/>
                            <w:left w:val="none" w:sz="0" w:space="0" w:color="auto"/>
                            <w:bottom w:val="none" w:sz="0" w:space="0" w:color="auto"/>
                            <w:right w:val="none" w:sz="0" w:space="0" w:color="auto"/>
                          </w:divBdr>
                          <w:divsChild>
                            <w:div w:id="299846948">
                              <w:marLeft w:val="0"/>
                              <w:marRight w:val="-11490"/>
                              <w:marTop w:val="0"/>
                              <w:marBottom w:val="0"/>
                              <w:divBdr>
                                <w:top w:val="none" w:sz="0" w:space="0" w:color="auto"/>
                                <w:left w:val="none" w:sz="0" w:space="0" w:color="auto"/>
                                <w:bottom w:val="none" w:sz="0" w:space="0" w:color="auto"/>
                                <w:right w:val="none" w:sz="0" w:space="0" w:color="auto"/>
                              </w:divBdr>
                            </w:div>
                            <w:div w:id="1903439654">
                              <w:marLeft w:val="0"/>
                              <w:marRight w:val="-11490"/>
                              <w:marTop w:val="0"/>
                              <w:marBottom w:val="0"/>
                              <w:divBdr>
                                <w:top w:val="none" w:sz="0" w:space="0" w:color="auto"/>
                                <w:left w:val="none" w:sz="0" w:space="0" w:color="auto"/>
                                <w:bottom w:val="none" w:sz="0" w:space="0" w:color="auto"/>
                                <w:right w:val="none" w:sz="0" w:space="0" w:color="auto"/>
                              </w:divBdr>
                            </w:div>
                            <w:div w:id="1547571265">
                              <w:marLeft w:val="0"/>
                              <w:marRight w:val="-11490"/>
                              <w:marTop w:val="0"/>
                              <w:marBottom w:val="0"/>
                              <w:divBdr>
                                <w:top w:val="none" w:sz="0" w:space="0" w:color="auto"/>
                                <w:left w:val="none" w:sz="0" w:space="0" w:color="auto"/>
                                <w:bottom w:val="none" w:sz="0" w:space="0" w:color="auto"/>
                                <w:right w:val="none" w:sz="0" w:space="0" w:color="auto"/>
                              </w:divBdr>
                            </w:div>
                            <w:div w:id="256527754">
                              <w:marLeft w:val="0"/>
                              <w:marRight w:val="-11490"/>
                              <w:marTop w:val="0"/>
                              <w:marBottom w:val="0"/>
                              <w:divBdr>
                                <w:top w:val="none" w:sz="0" w:space="0" w:color="auto"/>
                                <w:left w:val="none" w:sz="0" w:space="0" w:color="auto"/>
                                <w:bottom w:val="none" w:sz="0" w:space="0" w:color="auto"/>
                                <w:right w:val="none" w:sz="0" w:space="0" w:color="auto"/>
                              </w:divBdr>
                            </w:div>
                            <w:div w:id="1497455818">
                              <w:marLeft w:val="0"/>
                              <w:marRight w:val="-11490"/>
                              <w:marTop w:val="0"/>
                              <w:marBottom w:val="0"/>
                              <w:divBdr>
                                <w:top w:val="none" w:sz="0" w:space="0" w:color="auto"/>
                                <w:left w:val="none" w:sz="0" w:space="0" w:color="auto"/>
                                <w:bottom w:val="none" w:sz="0" w:space="0" w:color="auto"/>
                                <w:right w:val="none" w:sz="0" w:space="0" w:color="auto"/>
                              </w:divBdr>
                            </w:div>
                            <w:div w:id="1452432288">
                              <w:marLeft w:val="0"/>
                              <w:marRight w:val="-11490"/>
                              <w:marTop w:val="0"/>
                              <w:marBottom w:val="0"/>
                              <w:divBdr>
                                <w:top w:val="none" w:sz="0" w:space="0" w:color="auto"/>
                                <w:left w:val="none" w:sz="0" w:space="0" w:color="auto"/>
                                <w:bottom w:val="none" w:sz="0" w:space="0" w:color="auto"/>
                                <w:right w:val="none" w:sz="0" w:space="0" w:color="auto"/>
                              </w:divBdr>
                            </w:div>
                            <w:div w:id="861866516">
                              <w:marLeft w:val="0"/>
                              <w:marRight w:val="-11490"/>
                              <w:marTop w:val="0"/>
                              <w:marBottom w:val="0"/>
                              <w:divBdr>
                                <w:top w:val="none" w:sz="0" w:space="0" w:color="auto"/>
                                <w:left w:val="none" w:sz="0" w:space="0" w:color="auto"/>
                                <w:bottom w:val="none" w:sz="0" w:space="0" w:color="auto"/>
                                <w:right w:val="none" w:sz="0" w:space="0" w:color="auto"/>
                              </w:divBdr>
                            </w:div>
                            <w:div w:id="711610632">
                              <w:marLeft w:val="0"/>
                              <w:marRight w:val="-11490"/>
                              <w:marTop w:val="0"/>
                              <w:marBottom w:val="0"/>
                              <w:divBdr>
                                <w:top w:val="none" w:sz="0" w:space="0" w:color="auto"/>
                                <w:left w:val="none" w:sz="0" w:space="0" w:color="auto"/>
                                <w:bottom w:val="none" w:sz="0" w:space="0" w:color="auto"/>
                                <w:right w:val="none" w:sz="0" w:space="0" w:color="auto"/>
                              </w:divBdr>
                            </w:div>
                            <w:div w:id="868954519">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480065">
      <w:bodyDiv w:val="1"/>
      <w:marLeft w:val="0"/>
      <w:marRight w:val="0"/>
      <w:marTop w:val="0"/>
      <w:marBottom w:val="0"/>
      <w:divBdr>
        <w:top w:val="none" w:sz="0" w:space="0" w:color="auto"/>
        <w:left w:val="none" w:sz="0" w:space="0" w:color="auto"/>
        <w:bottom w:val="none" w:sz="0" w:space="0" w:color="auto"/>
        <w:right w:val="none" w:sz="0" w:space="0" w:color="auto"/>
      </w:divBdr>
      <w:divsChild>
        <w:div w:id="1847552453">
          <w:marLeft w:val="0"/>
          <w:marRight w:val="-11490"/>
          <w:marTop w:val="0"/>
          <w:marBottom w:val="0"/>
          <w:divBdr>
            <w:top w:val="none" w:sz="0" w:space="0" w:color="auto"/>
            <w:left w:val="none" w:sz="0" w:space="0" w:color="auto"/>
            <w:bottom w:val="none" w:sz="0" w:space="0" w:color="auto"/>
            <w:right w:val="none" w:sz="0" w:space="0" w:color="auto"/>
          </w:divBdr>
        </w:div>
        <w:div w:id="1318655286">
          <w:marLeft w:val="0"/>
          <w:marRight w:val="-11490"/>
          <w:marTop w:val="0"/>
          <w:marBottom w:val="0"/>
          <w:divBdr>
            <w:top w:val="none" w:sz="0" w:space="0" w:color="auto"/>
            <w:left w:val="none" w:sz="0" w:space="0" w:color="auto"/>
            <w:bottom w:val="none" w:sz="0" w:space="0" w:color="auto"/>
            <w:right w:val="none" w:sz="0" w:space="0" w:color="auto"/>
          </w:divBdr>
        </w:div>
        <w:div w:id="981618469">
          <w:marLeft w:val="0"/>
          <w:marRight w:val="-11490"/>
          <w:marTop w:val="0"/>
          <w:marBottom w:val="0"/>
          <w:divBdr>
            <w:top w:val="none" w:sz="0" w:space="0" w:color="auto"/>
            <w:left w:val="none" w:sz="0" w:space="0" w:color="auto"/>
            <w:bottom w:val="none" w:sz="0" w:space="0" w:color="auto"/>
            <w:right w:val="none" w:sz="0" w:space="0" w:color="auto"/>
          </w:divBdr>
        </w:div>
        <w:div w:id="1501390910">
          <w:marLeft w:val="0"/>
          <w:marRight w:val="-11490"/>
          <w:marTop w:val="0"/>
          <w:marBottom w:val="0"/>
          <w:divBdr>
            <w:top w:val="none" w:sz="0" w:space="0" w:color="auto"/>
            <w:left w:val="none" w:sz="0" w:space="0" w:color="auto"/>
            <w:bottom w:val="none" w:sz="0" w:space="0" w:color="auto"/>
            <w:right w:val="none" w:sz="0" w:space="0" w:color="auto"/>
          </w:divBdr>
        </w:div>
        <w:div w:id="992563472">
          <w:marLeft w:val="0"/>
          <w:marRight w:val="-11490"/>
          <w:marTop w:val="0"/>
          <w:marBottom w:val="0"/>
          <w:divBdr>
            <w:top w:val="none" w:sz="0" w:space="0" w:color="auto"/>
            <w:left w:val="none" w:sz="0" w:space="0" w:color="auto"/>
            <w:bottom w:val="none" w:sz="0" w:space="0" w:color="auto"/>
            <w:right w:val="none" w:sz="0" w:space="0" w:color="auto"/>
          </w:divBdr>
        </w:div>
        <w:div w:id="60031750">
          <w:marLeft w:val="0"/>
          <w:marRight w:val="-11490"/>
          <w:marTop w:val="0"/>
          <w:marBottom w:val="0"/>
          <w:divBdr>
            <w:top w:val="none" w:sz="0" w:space="0" w:color="auto"/>
            <w:left w:val="none" w:sz="0" w:space="0" w:color="auto"/>
            <w:bottom w:val="none" w:sz="0" w:space="0" w:color="auto"/>
            <w:right w:val="none" w:sz="0" w:space="0" w:color="auto"/>
          </w:divBdr>
        </w:div>
        <w:div w:id="66005359">
          <w:marLeft w:val="0"/>
          <w:marRight w:val="-11490"/>
          <w:marTop w:val="0"/>
          <w:marBottom w:val="0"/>
          <w:divBdr>
            <w:top w:val="none" w:sz="0" w:space="0" w:color="auto"/>
            <w:left w:val="none" w:sz="0" w:space="0" w:color="auto"/>
            <w:bottom w:val="none" w:sz="0" w:space="0" w:color="auto"/>
            <w:right w:val="none" w:sz="0" w:space="0" w:color="auto"/>
          </w:divBdr>
        </w:div>
        <w:div w:id="673070968">
          <w:marLeft w:val="0"/>
          <w:marRight w:val="-11490"/>
          <w:marTop w:val="0"/>
          <w:marBottom w:val="0"/>
          <w:divBdr>
            <w:top w:val="none" w:sz="0" w:space="0" w:color="auto"/>
            <w:left w:val="none" w:sz="0" w:space="0" w:color="auto"/>
            <w:bottom w:val="none" w:sz="0" w:space="0" w:color="auto"/>
            <w:right w:val="none" w:sz="0" w:space="0" w:color="auto"/>
          </w:divBdr>
        </w:div>
        <w:div w:id="2096974987">
          <w:marLeft w:val="0"/>
          <w:marRight w:val="-11490"/>
          <w:marTop w:val="0"/>
          <w:marBottom w:val="0"/>
          <w:divBdr>
            <w:top w:val="none" w:sz="0" w:space="0" w:color="auto"/>
            <w:left w:val="none" w:sz="0" w:space="0" w:color="auto"/>
            <w:bottom w:val="none" w:sz="0" w:space="0" w:color="auto"/>
            <w:right w:val="none" w:sz="0" w:space="0" w:color="auto"/>
          </w:divBdr>
        </w:div>
        <w:div w:id="60446916">
          <w:marLeft w:val="0"/>
          <w:marRight w:val="-11490"/>
          <w:marTop w:val="0"/>
          <w:marBottom w:val="0"/>
          <w:divBdr>
            <w:top w:val="none" w:sz="0" w:space="0" w:color="auto"/>
            <w:left w:val="none" w:sz="0" w:space="0" w:color="auto"/>
            <w:bottom w:val="none" w:sz="0" w:space="0" w:color="auto"/>
            <w:right w:val="none" w:sz="0" w:space="0" w:color="auto"/>
          </w:divBdr>
        </w:div>
        <w:div w:id="54427419">
          <w:marLeft w:val="0"/>
          <w:marRight w:val="-11490"/>
          <w:marTop w:val="0"/>
          <w:marBottom w:val="0"/>
          <w:divBdr>
            <w:top w:val="none" w:sz="0" w:space="0" w:color="auto"/>
            <w:left w:val="none" w:sz="0" w:space="0" w:color="auto"/>
            <w:bottom w:val="none" w:sz="0" w:space="0" w:color="auto"/>
            <w:right w:val="none" w:sz="0" w:space="0" w:color="auto"/>
          </w:divBdr>
        </w:div>
        <w:div w:id="1815290331">
          <w:marLeft w:val="0"/>
          <w:marRight w:val="-11490"/>
          <w:marTop w:val="0"/>
          <w:marBottom w:val="0"/>
          <w:divBdr>
            <w:top w:val="none" w:sz="0" w:space="0" w:color="auto"/>
            <w:left w:val="none" w:sz="0" w:space="0" w:color="auto"/>
            <w:bottom w:val="none" w:sz="0" w:space="0" w:color="auto"/>
            <w:right w:val="none" w:sz="0" w:space="0" w:color="auto"/>
          </w:divBdr>
        </w:div>
        <w:div w:id="1936330037">
          <w:marLeft w:val="0"/>
          <w:marRight w:val="-11490"/>
          <w:marTop w:val="0"/>
          <w:marBottom w:val="0"/>
          <w:divBdr>
            <w:top w:val="none" w:sz="0" w:space="0" w:color="auto"/>
            <w:left w:val="none" w:sz="0" w:space="0" w:color="auto"/>
            <w:bottom w:val="none" w:sz="0" w:space="0" w:color="auto"/>
            <w:right w:val="none" w:sz="0" w:space="0" w:color="auto"/>
          </w:divBdr>
        </w:div>
        <w:div w:id="741947152">
          <w:marLeft w:val="0"/>
          <w:marRight w:val="-11490"/>
          <w:marTop w:val="0"/>
          <w:marBottom w:val="0"/>
          <w:divBdr>
            <w:top w:val="none" w:sz="0" w:space="0" w:color="auto"/>
            <w:left w:val="none" w:sz="0" w:space="0" w:color="auto"/>
            <w:bottom w:val="none" w:sz="0" w:space="0" w:color="auto"/>
            <w:right w:val="none" w:sz="0" w:space="0" w:color="auto"/>
          </w:divBdr>
        </w:div>
        <w:div w:id="104540131">
          <w:marLeft w:val="0"/>
          <w:marRight w:val="-11490"/>
          <w:marTop w:val="0"/>
          <w:marBottom w:val="0"/>
          <w:divBdr>
            <w:top w:val="none" w:sz="0" w:space="0" w:color="auto"/>
            <w:left w:val="none" w:sz="0" w:space="0" w:color="auto"/>
            <w:bottom w:val="none" w:sz="0" w:space="0" w:color="auto"/>
            <w:right w:val="none" w:sz="0" w:space="0" w:color="auto"/>
          </w:divBdr>
        </w:div>
      </w:divsChild>
    </w:div>
    <w:div w:id="1405764745">
      <w:bodyDiv w:val="1"/>
      <w:marLeft w:val="0"/>
      <w:marRight w:val="0"/>
      <w:marTop w:val="0"/>
      <w:marBottom w:val="0"/>
      <w:divBdr>
        <w:top w:val="none" w:sz="0" w:space="0" w:color="auto"/>
        <w:left w:val="none" w:sz="0" w:space="0" w:color="auto"/>
        <w:bottom w:val="none" w:sz="0" w:space="0" w:color="auto"/>
        <w:right w:val="none" w:sz="0" w:space="0" w:color="auto"/>
      </w:divBdr>
      <w:divsChild>
        <w:div w:id="739331056">
          <w:marLeft w:val="0"/>
          <w:marRight w:val="-11490"/>
          <w:marTop w:val="0"/>
          <w:marBottom w:val="0"/>
          <w:divBdr>
            <w:top w:val="none" w:sz="0" w:space="0" w:color="auto"/>
            <w:left w:val="none" w:sz="0" w:space="0" w:color="auto"/>
            <w:bottom w:val="none" w:sz="0" w:space="0" w:color="auto"/>
            <w:right w:val="none" w:sz="0" w:space="0" w:color="auto"/>
          </w:divBdr>
        </w:div>
        <w:div w:id="1562907306">
          <w:marLeft w:val="0"/>
          <w:marRight w:val="-11490"/>
          <w:marTop w:val="0"/>
          <w:marBottom w:val="0"/>
          <w:divBdr>
            <w:top w:val="none" w:sz="0" w:space="0" w:color="auto"/>
            <w:left w:val="none" w:sz="0" w:space="0" w:color="auto"/>
            <w:bottom w:val="none" w:sz="0" w:space="0" w:color="auto"/>
            <w:right w:val="none" w:sz="0" w:space="0" w:color="auto"/>
          </w:divBdr>
        </w:div>
        <w:div w:id="235627551">
          <w:marLeft w:val="0"/>
          <w:marRight w:val="-11490"/>
          <w:marTop w:val="0"/>
          <w:marBottom w:val="0"/>
          <w:divBdr>
            <w:top w:val="none" w:sz="0" w:space="0" w:color="auto"/>
            <w:left w:val="none" w:sz="0" w:space="0" w:color="auto"/>
            <w:bottom w:val="none" w:sz="0" w:space="0" w:color="auto"/>
            <w:right w:val="none" w:sz="0" w:space="0" w:color="auto"/>
          </w:divBdr>
        </w:div>
        <w:div w:id="258105667">
          <w:marLeft w:val="0"/>
          <w:marRight w:val="-11490"/>
          <w:marTop w:val="0"/>
          <w:marBottom w:val="0"/>
          <w:divBdr>
            <w:top w:val="none" w:sz="0" w:space="0" w:color="auto"/>
            <w:left w:val="none" w:sz="0" w:space="0" w:color="auto"/>
            <w:bottom w:val="none" w:sz="0" w:space="0" w:color="auto"/>
            <w:right w:val="none" w:sz="0" w:space="0" w:color="auto"/>
          </w:divBdr>
        </w:div>
        <w:div w:id="1548880114">
          <w:marLeft w:val="0"/>
          <w:marRight w:val="-11490"/>
          <w:marTop w:val="0"/>
          <w:marBottom w:val="0"/>
          <w:divBdr>
            <w:top w:val="none" w:sz="0" w:space="0" w:color="auto"/>
            <w:left w:val="none" w:sz="0" w:space="0" w:color="auto"/>
            <w:bottom w:val="none" w:sz="0" w:space="0" w:color="auto"/>
            <w:right w:val="none" w:sz="0" w:space="0" w:color="auto"/>
          </w:divBdr>
        </w:div>
        <w:div w:id="971984894">
          <w:marLeft w:val="0"/>
          <w:marRight w:val="-11490"/>
          <w:marTop w:val="0"/>
          <w:marBottom w:val="0"/>
          <w:divBdr>
            <w:top w:val="none" w:sz="0" w:space="0" w:color="auto"/>
            <w:left w:val="none" w:sz="0" w:space="0" w:color="auto"/>
            <w:bottom w:val="none" w:sz="0" w:space="0" w:color="auto"/>
            <w:right w:val="none" w:sz="0" w:space="0" w:color="auto"/>
          </w:divBdr>
        </w:div>
        <w:div w:id="1928952585">
          <w:marLeft w:val="0"/>
          <w:marRight w:val="-11490"/>
          <w:marTop w:val="0"/>
          <w:marBottom w:val="0"/>
          <w:divBdr>
            <w:top w:val="none" w:sz="0" w:space="0" w:color="auto"/>
            <w:left w:val="none" w:sz="0" w:space="0" w:color="auto"/>
            <w:bottom w:val="none" w:sz="0" w:space="0" w:color="auto"/>
            <w:right w:val="none" w:sz="0" w:space="0" w:color="auto"/>
          </w:divBdr>
        </w:div>
        <w:div w:id="713696300">
          <w:marLeft w:val="0"/>
          <w:marRight w:val="-11490"/>
          <w:marTop w:val="0"/>
          <w:marBottom w:val="0"/>
          <w:divBdr>
            <w:top w:val="none" w:sz="0" w:space="0" w:color="auto"/>
            <w:left w:val="none" w:sz="0" w:space="0" w:color="auto"/>
            <w:bottom w:val="none" w:sz="0" w:space="0" w:color="auto"/>
            <w:right w:val="none" w:sz="0" w:space="0" w:color="auto"/>
          </w:divBdr>
        </w:div>
        <w:div w:id="773206498">
          <w:marLeft w:val="0"/>
          <w:marRight w:val="-11490"/>
          <w:marTop w:val="0"/>
          <w:marBottom w:val="0"/>
          <w:divBdr>
            <w:top w:val="none" w:sz="0" w:space="0" w:color="auto"/>
            <w:left w:val="none" w:sz="0" w:space="0" w:color="auto"/>
            <w:bottom w:val="none" w:sz="0" w:space="0" w:color="auto"/>
            <w:right w:val="none" w:sz="0" w:space="0" w:color="auto"/>
          </w:divBdr>
        </w:div>
        <w:div w:id="1326469547">
          <w:marLeft w:val="0"/>
          <w:marRight w:val="-11490"/>
          <w:marTop w:val="0"/>
          <w:marBottom w:val="0"/>
          <w:divBdr>
            <w:top w:val="none" w:sz="0" w:space="0" w:color="auto"/>
            <w:left w:val="none" w:sz="0" w:space="0" w:color="auto"/>
            <w:bottom w:val="none" w:sz="0" w:space="0" w:color="auto"/>
            <w:right w:val="none" w:sz="0" w:space="0" w:color="auto"/>
          </w:divBdr>
        </w:div>
        <w:div w:id="449781872">
          <w:marLeft w:val="0"/>
          <w:marRight w:val="-11490"/>
          <w:marTop w:val="0"/>
          <w:marBottom w:val="0"/>
          <w:divBdr>
            <w:top w:val="none" w:sz="0" w:space="0" w:color="auto"/>
            <w:left w:val="none" w:sz="0" w:space="0" w:color="auto"/>
            <w:bottom w:val="none" w:sz="0" w:space="0" w:color="auto"/>
            <w:right w:val="none" w:sz="0" w:space="0" w:color="auto"/>
          </w:divBdr>
        </w:div>
        <w:div w:id="2036077460">
          <w:marLeft w:val="0"/>
          <w:marRight w:val="-11490"/>
          <w:marTop w:val="0"/>
          <w:marBottom w:val="0"/>
          <w:divBdr>
            <w:top w:val="none" w:sz="0" w:space="0" w:color="auto"/>
            <w:left w:val="none" w:sz="0" w:space="0" w:color="auto"/>
            <w:bottom w:val="none" w:sz="0" w:space="0" w:color="auto"/>
            <w:right w:val="none" w:sz="0" w:space="0" w:color="auto"/>
          </w:divBdr>
        </w:div>
        <w:div w:id="701322114">
          <w:marLeft w:val="0"/>
          <w:marRight w:val="-11490"/>
          <w:marTop w:val="0"/>
          <w:marBottom w:val="0"/>
          <w:divBdr>
            <w:top w:val="none" w:sz="0" w:space="0" w:color="auto"/>
            <w:left w:val="none" w:sz="0" w:space="0" w:color="auto"/>
            <w:bottom w:val="none" w:sz="0" w:space="0" w:color="auto"/>
            <w:right w:val="none" w:sz="0" w:space="0" w:color="auto"/>
          </w:divBdr>
        </w:div>
        <w:div w:id="984042960">
          <w:marLeft w:val="0"/>
          <w:marRight w:val="-11490"/>
          <w:marTop w:val="0"/>
          <w:marBottom w:val="0"/>
          <w:divBdr>
            <w:top w:val="none" w:sz="0" w:space="0" w:color="auto"/>
            <w:left w:val="none" w:sz="0" w:space="0" w:color="auto"/>
            <w:bottom w:val="none" w:sz="0" w:space="0" w:color="auto"/>
            <w:right w:val="none" w:sz="0" w:space="0" w:color="auto"/>
          </w:divBdr>
        </w:div>
        <w:div w:id="1426146316">
          <w:marLeft w:val="0"/>
          <w:marRight w:val="-11490"/>
          <w:marTop w:val="0"/>
          <w:marBottom w:val="0"/>
          <w:divBdr>
            <w:top w:val="none" w:sz="0" w:space="0" w:color="auto"/>
            <w:left w:val="none" w:sz="0" w:space="0" w:color="auto"/>
            <w:bottom w:val="none" w:sz="0" w:space="0" w:color="auto"/>
            <w:right w:val="none" w:sz="0" w:space="0" w:color="auto"/>
          </w:divBdr>
        </w:div>
        <w:div w:id="169873457">
          <w:marLeft w:val="0"/>
          <w:marRight w:val="-11490"/>
          <w:marTop w:val="0"/>
          <w:marBottom w:val="0"/>
          <w:divBdr>
            <w:top w:val="none" w:sz="0" w:space="0" w:color="auto"/>
            <w:left w:val="none" w:sz="0" w:space="0" w:color="auto"/>
            <w:bottom w:val="none" w:sz="0" w:space="0" w:color="auto"/>
            <w:right w:val="none" w:sz="0" w:space="0" w:color="auto"/>
          </w:divBdr>
        </w:div>
        <w:div w:id="834536764">
          <w:marLeft w:val="0"/>
          <w:marRight w:val="-11490"/>
          <w:marTop w:val="0"/>
          <w:marBottom w:val="0"/>
          <w:divBdr>
            <w:top w:val="none" w:sz="0" w:space="0" w:color="auto"/>
            <w:left w:val="none" w:sz="0" w:space="0" w:color="auto"/>
            <w:bottom w:val="none" w:sz="0" w:space="0" w:color="auto"/>
            <w:right w:val="none" w:sz="0" w:space="0" w:color="auto"/>
          </w:divBdr>
        </w:div>
        <w:div w:id="1354576047">
          <w:marLeft w:val="0"/>
          <w:marRight w:val="-11490"/>
          <w:marTop w:val="0"/>
          <w:marBottom w:val="0"/>
          <w:divBdr>
            <w:top w:val="none" w:sz="0" w:space="0" w:color="auto"/>
            <w:left w:val="none" w:sz="0" w:space="0" w:color="auto"/>
            <w:bottom w:val="none" w:sz="0" w:space="0" w:color="auto"/>
            <w:right w:val="none" w:sz="0" w:space="0" w:color="auto"/>
          </w:divBdr>
        </w:div>
        <w:div w:id="1323393753">
          <w:marLeft w:val="0"/>
          <w:marRight w:val="-11490"/>
          <w:marTop w:val="0"/>
          <w:marBottom w:val="0"/>
          <w:divBdr>
            <w:top w:val="none" w:sz="0" w:space="0" w:color="auto"/>
            <w:left w:val="none" w:sz="0" w:space="0" w:color="auto"/>
            <w:bottom w:val="none" w:sz="0" w:space="0" w:color="auto"/>
            <w:right w:val="none" w:sz="0" w:space="0" w:color="auto"/>
          </w:divBdr>
        </w:div>
        <w:div w:id="1140346524">
          <w:marLeft w:val="0"/>
          <w:marRight w:val="-11490"/>
          <w:marTop w:val="0"/>
          <w:marBottom w:val="0"/>
          <w:divBdr>
            <w:top w:val="none" w:sz="0" w:space="0" w:color="auto"/>
            <w:left w:val="none" w:sz="0" w:space="0" w:color="auto"/>
            <w:bottom w:val="none" w:sz="0" w:space="0" w:color="auto"/>
            <w:right w:val="none" w:sz="0" w:space="0" w:color="auto"/>
          </w:divBdr>
        </w:div>
        <w:div w:id="1739471488">
          <w:marLeft w:val="0"/>
          <w:marRight w:val="-11490"/>
          <w:marTop w:val="0"/>
          <w:marBottom w:val="0"/>
          <w:divBdr>
            <w:top w:val="none" w:sz="0" w:space="0" w:color="auto"/>
            <w:left w:val="none" w:sz="0" w:space="0" w:color="auto"/>
            <w:bottom w:val="none" w:sz="0" w:space="0" w:color="auto"/>
            <w:right w:val="none" w:sz="0" w:space="0" w:color="auto"/>
          </w:divBdr>
        </w:div>
      </w:divsChild>
    </w:div>
    <w:div w:id="1410883457">
      <w:bodyDiv w:val="1"/>
      <w:marLeft w:val="0"/>
      <w:marRight w:val="0"/>
      <w:marTop w:val="0"/>
      <w:marBottom w:val="0"/>
      <w:divBdr>
        <w:top w:val="none" w:sz="0" w:space="0" w:color="auto"/>
        <w:left w:val="none" w:sz="0" w:space="0" w:color="auto"/>
        <w:bottom w:val="none" w:sz="0" w:space="0" w:color="auto"/>
        <w:right w:val="none" w:sz="0" w:space="0" w:color="auto"/>
      </w:divBdr>
      <w:divsChild>
        <w:div w:id="1673869342">
          <w:marLeft w:val="0"/>
          <w:marRight w:val="0"/>
          <w:marTop w:val="0"/>
          <w:marBottom w:val="0"/>
          <w:divBdr>
            <w:top w:val="none" w:sz="0" w:space="0" w:color="auto"/>
            <w:left w:val="none" w:sz="0" w:space="0" w:color="auto"/>
            <w:bottom w:val="none" w:sz="0" w:space="0" w:color="auto"/>
            <w:right w:val="none" w:sz="0" w:space="0" w:color="auto"/>
          </w:divBdr>
          <w:divsChild>
            <w:div w:id="1930040876">
              <w:marLeft w:val="0"/>
              <w:marRight w:val="0"/>
              <w:marTop w:val="180"/>
              <w:marBottom w:val="270"/>
              <w:divBdr>
                <w:top w:val="single" w:sz="6" w:space="0" w:color="E3E3E3"/>
                <w:left w:val="single" w:sz="6" w:space="0" w:color="E3E3E3"/>
                <w:bottom w:val="single" w:sz="6" w:space="0" w:color="E3E3E3"/>
                <w:right w:val="single" w:sz="6" w:space="0" w:color="E3E3E3"/>
              </w:divBdr>
              <w:divsChild>
                <w:div w:id="443579801">
                  <w:marLeft w:val="0"/>
                  <w:marRight w:val="0"/>
                  <w:marTop w:val="0"/>
                  <w:marBottom w:val="0"/>
                  <w:divBdr>
                    <w:top w:val="none" w:sz="0" w:space="0" w:color="auto"/>
                    <w:left w:val="none" w:sz="0" w:space="0" w:color="auto"/>
                    <w:bottom w:val="none" w:sz="0" w:space="0" w:color="auto"/>
                    <w:right w:val="none" w:sz="0" w:space="0" w:color="auto"/>
                  </w:divBdr>
                  <w:divsChild>
                    <w:div w:id="773087055">
                      <w:marLeft w:val="0"/>
                      <w:marRight w:val="0"/>
                      <w:marTop w:val="0"/>
                      <w:marBottom w:val="0"/>
                      <w:divBdr>
                        <w:top w:val="none" w:sz="0" w:space="0" w:color="auto"/>
                        <w:left w:val="none" w:sz="0" w:space="0" w:color="auto"/>
                        <w:bottom w:val="none" w:sz="0" w:space="0" w:color="auto"/>
                        <w:right w:val="none" w:sz="0" w:space="0" w:color="auto"/>
                      </w:divBdr>
                    </w:div>
                    <w:div w:id="1843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654">
              <w:marLeft w:val="0"/>
              <w:marRight w:val="0"/>
              <w:marTop w:val="180"/>
              <w:marBottom w:val="270"/>
              <w:divBdr>
                <w:top w:val="single" w:sz="6" w:space="0" w:color="E3E3E3"/>
                <w:left w:val="single" w:sz="6" w:space="0" w:color="E3E3E3"/>
                <w:bottom w:val="single" w:sz="6" w:space="0" w:color="E3E3E3"/>
                <w:right w:val="single" w:sz="6" w:space="0" w:color="E3E3E3"/>
              </w:divBdr>
              <w:divsChild>
                <w:div w:id="1942254634">
                  <w:marLeft w:val="0"/>
                  <w:marRight w:val="0"/>
                  <w:marTop w:val="0"/>
                  <w:marBottom w:val="0"/>
                  <w:divBdr>
                    <w:top w:val="none" w:sz="0" w:space="0" w:color="auto"/>
                    <w:left w:val="none" w:sz="0" w:space="0" w:color="auto"/>
                    <w:bottom w:val="none" w:sz="0" w:space="0" w:color="auto"/>
                    <w:right w:val="none" w:sz="0" w:space="0" w:color="auto"/>
                  </w:divBdr>
                  <w:divsChild>
                    <w:div w:id="754015930">
                      <w:marLeft w:val="0"/>
                      <w:marRight w:val="0"/>
                      <w:marTop w:val="0"/>
                      <w:marBottom w:val="0"/>
                      <w:divBdr>
                        <w:top w:val="none" w:sz="0" w:space="0" w:color="auto"/>
                        <w:left w:val="none" w:sz="0" w:space="0" w:color="auto"/>
                        <w:bottom w:val="none" w:sz="0" w:space="0" w:color="auto"/>
                        <w:right w:val="none" w:sz="0" w:space="0" w:color="auto"/>
                      </w:divBdr>
                    </w:div>
                    <w:div w:id="908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2381">
      <w:bodyDiv w:val="1"/>
      <w:marLeft w:val="0"/>
      <w:marRight w:val="0"/>
      <w:marTop w:val="0"/>
      <w:marBottom w:val="0"/>
      <w:divBdr>
        <w:top w:val="none" w:sz="0" w:space="0" w:color="auto"/>
        <w:left w:val="none" w:sz="0" w:space="0" w:color="auto"/>
        <w:bottom w:val="none" w:sz="0" w:space="0" w:color="auto"/>
        <w:right w:val="none" w:sz="0" w:space="0" w:color="auto"/>
      </w:divBdr>
    </w:div>
    <w:div w:id="1512647507">
      <w:bodyDiv w:val="1"/>
      <w:marLeft w:val="0"/>
      <w:marRight w:val="0"/>
      <w:marTop w:val="0"/>
      <w:marBottom w:val="0"/>
      <w:divBdr>
        <w:top w:val="none" w:sz="0" w:space="0" w:color="auto"/>
        <w:left w:val="none" w:sz="0" w:space="0" w:color="auto"/>
        <w:bottom w:val="none" w:sz="0" w:space="0" w:color="auto"/>
        <w:right w:val="none" w:sz="0" w:space="0" w:color="auto"/>
      </w:divBdr>
    </w:div>
    <w:div w:id="1565025301">
      <w:bodyDiv w:val="1"/>
      <w:marLeft w:val="0"/>
      <w:marRight w:val="0"/>
      <w:marTop w:val="0"/>
      <w:marBottom w:val="0"/>
      <w:divBdr>
        <w:top w:val="none" w:sz="0" w:space="0" w:color="auto"/>
        <w:left w:val="none" w:sz="0" w:space="0" w:color="auto"/>
        <w:bottom w:val="none" w:sz="0" w:space="0" w:color="auto"/>
        <w:right w:val="none" w:sz="0" w:space="0" w:color="auto"/>
      </w:divBdr>
    </w:div>
    <w:div w:id="1619799212">
      <w:bodyDiv w:val="1"/>
      <w:marLeft w:val="0"/>
      <w:marRight w:val="0"/>
      <w:marTop w:val="0"/>
      <w:marBottom w:val="0"/>
      <w:divBdr>
        <w:top w:val="none" w:sz="0" w:space="0" w:color="auto"/>
        <w:left w:val="none" w:sz="0" w:space="0" w:color="auto"/>
        <w:bottom w:val="none" w:sz="0" w:space="0" w:color="auto"/>
        <w:right w:val="none" w:sz="0" w:space="0" w:color="auto"/>
      </w:divBdr>
      <w:divsChild>
        <w:div w:id="1029989131">
          <w:marLeft w:val="0"/>
          <w:marRight w:val="0"/>
          <w:marTop w:val="100"/>
          <w:marBottom w:val="100"/>
          <w:divBdr>
            <w:top w:val="dashed" w:sz="6" w:space="0" w:color="A8A8A8"/>
            <w:left w:val="none" w:sz="0" w:space="0" w:color="auto"/>
            <w:bottom w:val="none" w:sz="0" w:space="0" w:color="auto"/>
            <w:right w:val="none" w:sz="0" w:space="0" w:color="auto"/>
          </w:divBdr>
          <w:divsChild>
            <w:div w:id="862549238">
              <w:marLeft w:val="0"/>
              <w:marRight w:val="0"/>
              <w:marTop w:val="750"/>
              <w:marBottom w:val="750"/>
              <w:divBdr>
                <w:top w:val="none" w:sz="0" w:space="0" w:color="auto"/>
                <w:left w:val="none" w:sz="0" w:space="0" w:color="auto"/>
                <w:bottom w:val="none" w:sz="0" w:space="0" w:color="auto"/>
                <w:right w:val="none" w:sz="0" w:space="0" w:color="auto"/>
              </w:divBdr>
              <w:divsChild>
                <w:div w:id="114300087">
                  <w:marLeft w:val="0"/>
                  <w:marRight w:val="0"/>
                  <w:marTop w:val="0"/>
                  <w:marBottom w:val="0"/>
                  <w:divBdr>
                    <w:top w:val="none" w:sz="0" w:space="0" w:color="auto"/>
                    <w:left w:val="none" w:sz="0" w:space="0" w:color="auto"/>
                    <w:bottom w:val="none" w:sz="0" w:space="0" w:color="auto"/>
                    <w:right w:val="none" w:sz="0" w:space="0" w:color="auto"/>
                  </w:divBdr>
                  <w:divsChild>
                    <w:div w:id="1869415935">
                      <w:marLeft w:val="0"/>
                      <w:marRight w:val="0"/>
                      <w:marTop w:val="0"/>
                      <w:marBottom w:val="0"/>
                      <w:divBdr>
                        <w:top w:val="none" w:sz="0" w:space="0" w:color="auto"/>
                        <w:left w:val="none" w:sz="0" w:space="0" w:color="auto"/>
                        <w:bottom w:val="none" w:sz="0" w:space="0" w:color="auto"/>
                        <w:right w:val="none" w:sz="0" w:space="0" w:color="auto"/>
                      </w:divBdr>
                      <w:divsChild>
                        <w:div w:id="1116608099">
                          <w:marLeft w:val="0"/>
                          <w:marRight w:val="0"/>
                          <w:marTop w:val="0"/>
                          <w:marBottom w:val="0"/>
                          <w:divBdr>
                            <w:top w:val="none" w:sz="0" w:space="0" w:color="auto"/>
                            <w:left w:val="none" w:sz="0" w:space="0" w:color="auto"/>
                            <w:bottom w:val="none" w:sz="0" w:space="0" w:color="auto"/>
                            <w:right w:val="none" w:sz="0" w:space="0" w:color="auto"/>
                          </w:divBdr>
                          <w:divsChild>
                            <w:div w:id="2125689694">
                              <w:marLeft w:val="0"/>
                              <w:marRight w:val="-11490"/>
                              <w:marTop w:val="0"/>
                              <w:marBottom w:val="0"/>
                              <w:divBdr>
                                <w:top w:val="none" w:sz="0" w:space="0" w:color="auto"/>
                                <w:left w:val="none" w:sz="0" w:space="0" w:color="auto"/>
                                <w:bottom w:val="none" w:sz="0" w:space="0" w:color="auto"/>
                                <w:right w:val="none" w:sz="0" w:space="0" w:color="auto"/>
                              </w:divBdr>
                            </w:div>
                            <w:div w:id="280914710">
                              <w:marLeft w:val="0"/>
                              <w:marRight w:val="-11490"/>
                              <w:marTop w:val="0"/>
                              <w:marBottom w:val="0"/>
                              <w:divBdr>
                                <w:top w:val="none" w:sz="0" w:space="0" w:color="auto"/>
                                <w:left w:val="none" w:sz="0" w:space="0" w:color="auto"/>
                                <w:bottom w:val="none" w:sz="0" w:space="0" w:color="auto"/>
                                <w:right w:val="none" w:sz="0" w:space="0" w:color="auto"/>
                              </w:divBdr>
                            </w:div>
                            <w:div w:id="1573470646">
                              <w:marLeft w:val="0"/>
                              <w:marRight w:val="-11490"/>
                              <w:marTop w:val="0"/>
                              <w:marBottom w:val="0"/>
                              <w:divBdr>
                                <w:top w:val="none" w:sz="0" w:space="0" w:color="auto"/>
                                <w:left w:val="none" w:sz="0" w:space="0" w:color="auto"/>
                                <w:bottom w:val="none" w:sz="0" w:space="0" w:color="auto"/>
                                <w:right w:val="none" w:sz="0" w:space="0" w:color="auto"/>
                              </w:divBdr>
                            </w:div>
                            <w:div w:id="14384421">
                              <w:marLeft w:val="0"/>
                              <w:marRight w:val="-11490"/>
                              <w:marTop w:val="0"/>
                              <w:marBottom w:val="0"/>
                              <w:divBdr>
                                <w:top w:val="none" w:sz="0" w:space="0" w:color="auto"/>
                                <w:left w:val="none" w:sz="0" w:space="0" w:color="auto"/>
                                <w:bottom w:val="none" w:sz="0" w:space="0" w:color="auto"/>
                                <w:right w:val="none" w:sz="0" w:space="0" w:color="auto"/>
                              </w:divBdr>
                            </w:div>
                            <w:div w:id="265843848">
                              <w:marLeft w:val="0"/>
                              <w:marRight w:val="-11490"/>
                              <w:marTop w:val="0"/>
                              <w:marBottom w:val="0"/>
                              <w:divBdr>
                                <w:top w:val="none" w:sz="0" w:space="0" w:color="auto"/>
                                <w:left w:val="none" w:sz="0" w:space="0" w:color="auto"/>
                                <w:bottom w:val="none" w:sz="0" w:space="0" w:color="auto"/>
                                <w:right w:val="none" w:sz="0" w:space="0" w:color="auto"/>
                              </w:divBdr>
                            </w:div>
                            <w:div w:id="758722446">
                              <w:marLeft w:val="0"/>
                              <w:marRight w:val="-11490"/>
                              <w:marTop w:val="0"/>
                              <w:marBottom w:val="0"/>
                              <w:divBdr>
                                <w:top w:val="none" w:sz="0" w:space="0" w:color="auto"/>
                                <w:left w:val="none" w:sz="0" w:space="0" w:color="auto"/>
                                <w:bottom w:val="none" w:sz="0" w:space="0" w:color="auto"/>
                                <w:right w:val="none" w:sz="0" w:space="0" w:color="auto"/>
                              </w:divBdr>
                            </w:div>
                            <w:div w:id="1806115926">
                              <w:marLeft w:val="0"/>
                              <w:marRight w:val="-11490"/>
                              <w:marTop w:val="0"/>
                              <w:marBottom w:val="0"/>
                              <w:divBdr>
                                <w:top w:val="none" w:sz="0" w:space="0" w:color="auto"/>
                                <w:left w:val="none" w:sz="0" w:space="0" w:color="auto"/>
                                <w:bottom w:val="none" w:sz="0" w:space="0" w:color="auto"/>
                                <w:right w:val="none" w:sz="0" w:space="0" w:color="auto"/>
                              </w:divBdr>
                            </w:div>
                            <w:div w:id="486744307">
                              <w:marLeft w:val="0"/>
                              <w:marRight w:val="-11490"/>
                              <w:marTop w:val="0"/>
                              <w:marBottom w:val="0"/>
                              <w:divBdr>
                                <w:top w:val="none" w:sz="0" w:space="0" w:color="auto"/>
                                <w:left w:val="none" w:sz="0" w:space="0" w:color="auto"/>
                                <w:bottom w:val="none" w:sz="0" w:space="0" w:color="auto"/>
                                <w:right w:val="none" w:sz="0" w:space="0" w:color="auto"/>
                              </w:divBdr>
                            </w:div>
                            <w:div w:id="169610122">
                              <w:marLeft w:val="0"/>
                              <w:marRight w:val="-11490"/>
                              <w:marTop w:val="0"/>
                              <w:marBottom w:val="0"/>
                              <w:divBdr>
                                <w:top w:val="none" w:sz="0" w:space="0" w:color="auto"/>
                                <w:left w:val="none" w:sz="0" w:space="0" w:color="auto"/>
                                <w:bottom w:val="none" w:sz="0" w:space="0" w:color="auto"/>
                                <w:right w:val="none" w:sz="0" w:space="0" w:color="auto"/>
                              </w:divBdr>
                            </w:div>
                            <w:div w:id="1258756900">
                              <w:marLeft w:val="0"/>
                              <w:marRight w:val="-11490"/>
                              <w:marTop w:val="0"/>
                              <w:marBottom w:val="0"/>
                              <w:divBdr>
                                <w:top w:val="none" w:sz="0" w:space="0" w:color="auto"/>
                                <w:left w:val="none" w:sz="0" w:space="0" w:color="auto"/>
                                <w:bottom w:val="none" w:sz="0" w:space="0" w:color="auto"/>
                                <w:right w:val="none" w:sz="0" w:space="0" w:color="auto"/>
                              </w:divBdr>
                            </w:div>
                            <w:div w:id="989135613">
                              <w:marLeft w:val="0"/>
                              <w:marRight w:val="-11490"/>
                              <w:marTop w:val="0"/>
                              <w:marBottom w:val="0"/>
                              <w:divBdr>
                                <w:top w:val="none" w:sz="0" w:space="0" w:color="auto"/>
                                <w:left w:val="none" w:sz="0" w:space="0" w:color="auto"/>
                                <w:bottom w:val="none" w:sz="0" w:space="0" w:color="auto"/>
                                <w:right w:val="none" w:sz="0" w:space="0" w:color="auto"/>
                              </w:divBdr>
                            </w:div>
                            <w:div w:id="902449036">
                              <w:marLeft w:val="0"/>
                              <w:marRight w:val="-11490"/>
                              <w:marTop w:val="0"/>
                              <w:marBottom w:val="0"/>
                              <w:divBdr>
                                <w:top w:val="none" w:sz="0" w:space="0" w:color="auto"/>
                                <w:left w:val="none" w:sz="0" w:space="0" w:color="auto"/>
                                <w:bottom w:val="none" w:sz="0" w:space="0" w:color="auto"/>
                                <w:right w:val="none" w:sz="0" w:space="0" w:color="auto"/>
                              </w:divBdr>
                            </w:div>
                            <w:div w:id="1487553276">
                              <w:marLeft w:val="0"/>
                              <w:marRight w:val="-11490"/>
                              <w:marTop w:val="0"/>
                              <w:marBottom w:val="0"/>
                              <w:divBdr>
                                <w:top w:val="none" w:sz="0" w:space="0" w:color="auto"/>
                                <w:left w:val="none" w:sz="0" w:space="0" w:color="auto"/>
                                <w:bottom w:val="none" w:sz="0" w:space="0" w:color="auto"/>
                                <w:right w:val="none" w:sz="0" w:space="0" w:color="auto"/>
                              </w:divBdr>
                            </w:div>
                            <w:div w:id="1728718745">
                              <w:marLeft w:val="0"/>
                              <w:marRight w:val="-11490"/>
                              <w:marTop w:val="0"/>
                              <w:marBottom w:val="0"/>
                              <w:divBdr>
                                <w:top w:val="none" w:sz="0" w:space="0" w:color="auto"/>
                                <w:left w:val="none" w:sz="0" w:space="0" w:color="auto"/>
                                <w:bottom w:val="none" w:sz="0" w:space="0" w:color="auto"/>
                                <w:right w:val="none" w:sz="0" w:space="0" w:color="auto"/>
                              </w:divBdr>
                            </w:div>
                            <w:div w:id="517044153">
                              <w:marLeft w:val="0"/>
                              <w:marRight w:val="-11490"/>
                              <w:marTop w:val="0"/>
                              <w:marBottom w:val="0"/>
                              <w:divBdr>
                                <w:top w:val="none" w:sz="0" w:space="0" w:color="auto"/>
                                <w:left w:val="none" w:sz="0" w:space="0" w:color="auto"/>
                                <w:bottom w:val="none" w:sz="0" w:space="0" w:color="auto"/>
                                <w:right w:val="none" w:sz="0" w:space="0" w:color="auto"/>
                              </w:divBdr>
                            </w:div>
                            <w:div w:id="843935632">
                              <w:marLeft w:val="0"/>
                              <w:marRight w:val="-11490"/>
                              <w:marTop w:val="0"/>
                              <w:marBottom w:val="0"/>
                              <w:divBdr>
                                <w:top w:val="none" w:sz="0" w:space="0" w:color="auto"/>
                                <w:left w:val="none" w:sz="0" w:space="0" w:color="auto"/>
                                <w:bottom w:val="none" w:sz="0" w:space="0" w:color="auto"/>
                                <w:right w:val="none" w:sz="0" w:space="0" w:color="auto"/>
                              </w:divBdr>
                            </w:div>
                            <w:div w:id="116803481">
                              <w:marLeft w:val="0"/>
                              <w:marRight w:val="-11490"/>
                              <w:marTop w:val="0"/>
                              <w:marBottom w:val="0"/>
                              <w:divBdr>
                                <w:top w:val="none" w:sz="0" w:space="0" w:color="auto"/>
                                <w:left w:val="none" w:sz="0" w:space="0" w:color="auto"/>
                                <w:bottom w:val="none" w:sz="0" w:space="0" w:color="auto"/>
                                <w:right w:val="none" w:sz="0" w:space="0" w:color="auto"/>
                              </w:divBdr>
                            </w:div>
                            <w:div w:id="1563442910">
                              <w:marLeft w:val="0"/>
                              <w:marRight w:val="-11490"/>
                              <w:marTop w:val="0"/>
                              <w:marBottom w:val="0"/>
                              <w:divBdr>
                                <w:top w:val="none" w:sz="0" w:space="0" w:color="auto"/>
                                <w:left w:val="none" w:sz="0" w:space="0" w:color="auto"/>
                                <w:bottom w:val="none" w:sz="0" w:space="0" w:color="auto"/>
                                <w:right w:val="none" w:sz="0" w:space="0" w:color="auto"/>
                              </w:divBdr>
                            </w:div>
                            <w:div w:id="1765148441">
                              <w:marLeft w:val="0"/>
                              <w:marRight w:val="-11490"/>
                              <w:marTop w:val="0"/>
                              <w:marBottom w:val="0"/>
                              <w:divBdr>
                                <w:top w:val="none" w:sz="0" w:space="0" w:color="auto"/>
                                <w:left w:val="none" w:sz="0" w:space="0" w:color="auto"/>
                                <w:bottom w:val="none" w:sz="0" w:space="0" w:color="auto"/>
                                <w:right w:val="none" w:sz="0" w:space="0" w:color="auto"/>
                              </w:divBdr>
                            </w:div>
                            <w:div w:id="1493447827">
                              <w:marLeft w:val="0"/>
                              <w:marRight w:val="-11490"/>
                              <w:marTop w:val="0"/>
                              <w:marBottom w:val="0"/>
                              <w:divBdr>
                                <w:top w:val="none" w:sz="0" w:space="0" w:color="auto"/>
                                <w:left w:val="none" w:sz="0" w:space="0" w:color="auto"/>
                                <w:bottom w:val="none" w:sz="0" w:space="0" w:color="auto"/>
                                <w:right w:val="none" w:sz="0" w:space="0" w:color="auto"/>
                              </w:divBdr>
                            </w:div>
                            <w:div w:id="325480391">
                              <w:marLeft w:val="0"/>
                              <w:marRight w:val="-11490"/>
                              <w:marTop w:val="0"/>
                              <w:marBottom w:val="0"/>
                              <w:divBdr>
                                <w:top w:val="none" w:sz="0" w:space="0" w:color="auto"/>
                                <w:left w:val="none" w:sz="0" w:space="0" w:color="auto"/>
                                <w:bottom w:val="none" w:sz="0" w:space="0" w:color="auto"/>
                                <w:right w:val="none" w:sz="0" w:space="0" w:color="auto"/>
                              </w:divBdr>
                            </w:div>
                            <w:div w:id="1330132677">
                              <w:marLeft w:val="0"/>
                              <w:marRight w:val="-11490"/>
                              <w:marTop w:val="0"/>
                              <w:marBottom w:val="0"/>
                              <w:divBdr>
                                <w:top w:val="none" w:sz="0" w:space="0" w:color="auto"/>
                                <w:left w:val="none" w:sz="0" w:space="0" w:color="auto"/>
                                <w:bottom w:val="none" w:sz="0" w:space="0" w:color="auto"/>
                                <w:right w:val="none" w:sz="0" w:space="0" w:color="auto"/>
                              </w:divBdr>
                            </w:div>
                            <w:div w:id="1151753120">
                              <w:marLeft w:val="0"/>
                              <w:marRight w:val="-11490"/>
                              <w:marTop w:val="0"/>
                              <w:marBottom w:val="0"/>
                              <w:divBdr>
                                <w:top w:val="none" w:sz="0" w:space="0" w:color="auto"/>
                                <w:left w:val="none" w:sz="0" w:space="0" w:color="auto"/>
                                <w:bottom w:val="none" w:sz="0" w:space="0" w:color="auto"/>
                                <w:right w:val="none" w:sz="0" w:space="0" w:color="auto"/>
                              </w:divBdr>
                            </w:div>
                            <w:div w:id="805975502">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95192">
          <w:marLeft w:val="0"/>
          <w:marRight w:val="0"/>
          <w:marTop w:val="100"/>
          <w:marBottom w:val="100"/>
          <w:divBdr>
            <w:top w:val="dashed" w:sz="6" w:space="0" w:color="A8A8A8"/>
            <w:left w:val="none" w:sz="0" w:space="0" w:color="auto"/>
            <w:bottom w:val="none" w:sz="0" w:space="0" w:color="auto"/>
            <w:right w:val="none" w:sz="0" w:space="0" w:color="auto"/>
          </w:divBdr>
          <w:divsChild>
            <w:div w:id="8027546">
              <w:marLeft w:val="0"/>
              <w:marRight w:val="0"/>
              <w:marTop w:val="750"/>
              <w:marBottom w:val="750"/>
              <w:divBdr>
                <w:top w:val="none" w:sz="0" w:space="0" w:color="auto"/>
                <w:left w:val="none" w:sz="0" w:space="0" w:color="auto"/>
                <w:bottom w:val="none" w:sz="0" w:space="0" w:color="auto"/>
                <w:right w:val="none" w:sz="0" w:space="0" w:color="auto"/>
              </w:divBdr>
              <w:divsChild>
                <w:div w:id="2096051000">
                  <w:marLeft w:val="0"/>
                  <w:marRight w:val="0"/>
                  <w:marTop w:val="0"/>
                  <w:marBottom w:val="0"/>
                  <w:divBdr>
                    <w:top w:val="none" w:sz="0" w:space="0" w:color="auto"/>
                    <w:left w:val="none" w:sz="0" w:space="0" w:color="auto"/>
                    <w:bottom w:val="none" w:sz="0" w:space="0" w:color="auto"/>
                    <w:right w:val="none" w:sz="0" w:space="0" w:color="auto"/>
                  </w:divBdr>
                  <w:divsChild>
                    <w:div w:id="1962881654">
                      <w:marLeft w:val="0"/>
                      <w:marRight w:val="0"/>
                      <w:marTop w:val="0"/>
                      <w:marBottom w:val="0"/>
                      <w:divBdr>
                        <w:top w:val="none" w:sz="0" w:space="0" w:color="auto"/>
                        <w:left w:val="none" w:sz="0" w:space="0" w:color="auto"/>
                        <w:bottom w:val="none" w:sz="0" w:space="0" w:color="auto"/>
                        <w:right w:val="none" w:sz="0" w:space="0" w:color="auto"/>
                      </w:divBdr>
                      <w:divsChild>
                        <w:div w:id="1400595049">
                          <w:marLeft w:val="0"/>
                          <w:marRight w:val="0"/>
                          <w:marTop w:val="0"/>
                          <w:marBottom w:val="0"/>
                          <w:divBdr>
                            <w:top w:val="none" w:sz="0" w:space="0" w:color="auto"/>
                            <w:left w:val="none" w:sz="0" w:space="0" w:color="auto"/>
                            <w:bottom w:val="none" w:sz="0" w:space="0" w:color="auto"/>
                            <w:right w:val="none" w:sz="0" w:space="0" w:color="auto"/>
                          </w:divBdr>
                          <w:divsChild>
                            <w:div w:id="893390928">
                              <w:marLeft w:val="0"/>
                              <w:marRight w:val="-11490"/>
                              <w:marTop w:val="0"/>
                              <w:marBottom w:val="0"/>
                              <w:divBdr>
                                <w:top w:val="none" w:sz="0" w:space="0" w:color="auto"/>
                                <w:left w:val="none" w:sz="0" w:space="0" w:color="auto"/>
                                <w:bottom w:val="none" w:sz="0" w:space="0" w:color="auto"/>
                                <w:right w:val="none" w:sz="0" w:space="0" w:color="auto"/>
                              </w:divBdr>
                            </w:div>
                            <w:div w:id="1260989673">
                              <w:marLeft w:val="0"/>
                              <w:marRight w:val="-11490"/>
                              <w:marTop w:val="0"/>
                              <w:marBottom w:val="0"/>
                              <w:divBdr>
                                <w:top w:val="none" w:sz="0" w:space="0" w:color="auto"/>
                                <w:left w:val="none" w:sz="0" w:space="0" w:color="auto"/>
                                <w:bottom w:val="none" w:sz="0" w:space="0" w:color="auto"/>
                                <w:right w:val="none" w:sz="0" w:space="0" w:color="auto"/>
                              </w:divBdr>
                            </w:div>
                            <w:div w:id="1852260722">
                              <w:marLeft w:val="0"/>
                              <w:marRight w:val="-11490"/>
                              <w:marTop w:val="0"/>
                              <w:marBottom w:val="0"/>
                              <w:divBdr>
                                <w:top w:val="none" w:sz="0" w:space="0" w:color="auto"/>
                                <w:left w:val="none" w:sz="0" w:space="0" w:color="auto"/>
                                <w:bottom w:val="none" w:sz="0" w:space="0" w:color="auto"/>
                                <w:right w:val="none" w:sz="0" w:space="0" w:color="auto"/>
                              </w:divBdr>
                            </w:div>
                            <w:div w:id="1303076916">
                              <w:marLeft w:val="0"/>
                              <w:marRight w:val="-11490"/>
                              <w:marTop w:val="0"/>
                              <w:marBottom w:val="0"/>
                              <w:divBdr>
                                <w:top w:val="none" w:sz="0" w:space="0" w:color="auto"/>
                                <w:left w:val="none" w:sz="0" w:space="0" w:color="auto"/>
                                <w:bottom w:val="none" w:sz="0" w:space="0" w:color="auto"/>
                                <w:right w:val="none" w:sz="0" w:space="0" w:color="auto"/>
                              </w:divBdr>
                            </w:div>
                            <w:div w:id="1257129957">
                              <w:marLeft w:val="0"/>
                              <w:marRight w:val="-11490"/>
                              <w:marTop w:val="0"/>
                              <w:marBottom w:val="0"/>
                              <w:divBdr>
                                <w:top w:val="none" w:sz="0" w:space="0" w:color="auto"/>
                                <w:left w:val="none" w:sz="0" w:space="0" w:color="auto"/>
                                <w:bottom w:val="none" w:sz="0" w:space="0" w:color="auto"/>
                                <w:right w:val="none" w:sz="0" w:space="0" w:color="auto"/>
                              </w:divBdr>
                            </w:div>
                            <w:div w:id="965351035">
                              <w:marLeft w:val="0"/>
                              <w:marRight w:val="-11490"/>
                              <w:marTop w:val="0"/>
                              <w:marBottom w:val="0"/>
                              <w:divBdr>
                                <w:top w:val="none" w:sz="0" w:space="0" w:color="auto"/>
                                <w:left w:val="none" w:sz="0" w:space="0" w:color="auto"/>
                                <w:bottom w:val="none" w:sz="0" w:space="0" w:color="auto"/>
                                <w:right w:val="none" w:sz="0" w:space="0" w:color="auto"/>
                              </w:divBdr>
                            </w:div>
                            <w:div w:id="1881089141">
                              <w:marLeft w:val="0"/>
                              <w:marRight w:val="-11490"/>
                              <w:marTop w:val="0"/>
                              <w:marBottom w:val="0"/>
                              <w:divBdr>
                                <w:top w:val="none" w:sz="0" w:space="0" w:color="auto"/>
                                <w:left w:val="none" w:sz="0" w:space="0" w:color="auto"/>
                                <w:bottom w:val="none" w:sz="0" w:space="0" w:color="auto"/>
                                <w:right w:val="none" w:sz="0" w:space="0" w:color="auto"/>
                              </w:divBdr>
                            </w:div>
                            <w:div w:id="551424224">
                              <w:marLeft w:val="0"/>
                              <w:marRight w:val="-11490"/>
                              <w:marTop w:val="0"/>
                              <w:marBottom w:val="0"/>
                              <w:divBdr>
                                <w:top w:val="none" w:sz="0" w:space="0" w:color="auto"/>
                                <w:left w:val="none" w:sz="0" w:space="0" w:color="auto"/>
                                <w:bottom w:val="none" w:sz="0" w:space="0" w:color="auto"/>
                                <w:right w:val="none" w:sz="0" w:space="0" w:color="auto"/>
                              </w:divBdr>
                            </w:div>
                            <w:div w:id="1714841703">
                              <w:marLeft w:val="0"/>
                              <w:marRight w:val="-11490"/>
                              <w:marTop w:val="0"/>
                              <w:marBottom w:val="0"/>
                              <w:divBdr>
                                <w:top w:val="none" w:sz="0" w:space="0" w:color="auto"/>
                                <w:left w:val="none" w:sz="0" w:space="0" w:color="auto"/>
                                <w:bottom w:val="none" w:sz="0" w:space="0" w:color="auto"/>
                                <w:right w:val="none" w:sz="0" w:space="0" w:color="auto"/>
                              </w:divBdr>
                            </w:div>
                            <w:div w:id="1583374941">
                              <w:marLeft w:val="0"/>
                              <w:marRight w:val="-11490"/>
                              <w:marTop w:val="0"/>
                              <w:marBottom w:val="0"/>
                              <w:divBdr>
                                <w:top w:val="none" w:sz="0" w:space="0" w:color="auto"/>
                                <w:left w:val="none" w:sz="0" w:space="0" w:color="auto"/>
                                <w:bottom w:val="none" w:sz="0" w:space="0" w:color="auto"/>
                                <w:right w:val="none" w:sz="0" w:space="0" w:color="auto"/>
                              </w:divBdr>
                            </w:div>
                            <w:div w:id="920481543">
                              <w:marLeft w:val="0"/>
                              <w:marRight w:val="-11490"/>
                              <w:marTop w:val="0"/>
                              <w:marBottom w:val="0"/>
                              <w:divBdr>
                                <w:top w:val="none" w:sz="0" w:space="0" w:color="auto"/>
                                <w:left w:val="none" w:sz="0" w:space="0" w:color="auto"/>
                                <w:bottom w:val="none" w:sz="0" w:space="0" w:color="auto"/>
                                <w:right w:val="none" w:sz="0" w:space="0" w:color="auto"/>
                              </w:divBdr>
                            </w:div>
                            <w:div w:id="120734039">
                              <w:marLeft w:val="0"/>
                              <w:marRight w:val="-11490"/>
                              <w:marTop w:val="0"/>
                              <w:marBottom w:val="0"/>
                              <w:divBdr>
                                <w:top w:val="none" w:sz="0" w:space="0" w:color="auto"/>
                                <w:left w:val="none" w:sz="0" w:space="0" w:color="auto"/>
                                <w:bottom w:val="none" w:sz="0" w:space="0" w:color="auto"/>
                                <w:right w:val="none" w:sz="0" w:space="0" w:color="auto"/>
                              </w:divBdr>
                            </w:div>
                            <w:div w:id="1257203646">
                              <w:marLeft w:val="0"/>
                              <w:marRight w:val="-11490"/>
                              <w:marTop w:val="0"/>
                              <w:marBottom w:val="0"/>
                              <w:divBdr>
                                <w:top w:val="none" w:sz="0" w:space="0" w:color="auto"/>
                                <w:left w:val="none" w:sz="0" w:space="0" w:color="auto"/>
                                <w:bottom w:val="none" w:sz="0" w:space="0" w:color="auto"/>
                                <w:right w:val="none" w:sz="0" w:space="0" w:color="auto"/>
                              </w:divBdr>
                            </w:div>
                            <w:div w:id="200171784">
                              <w:marLeft w:val="0"/>
                              <w:marRight w:val="-11490"/>
                              <w:marTop w:val="0"/>
                              <w:marBottom w:val="0"/>
                              <w:divBdr>
                                <w:top w:val="none" w:sz="0" w:space="0" w:color="auto"/>
                                <w:left w:val="none" w:sz="0" w:space="0" w:color="auto"/>
                                <w:bottom w:val="none" w:sz="0" w:space="0" w:color="auto"/>
                                <w:right w:val="none" w:sz="0" w:space="0" w:color="auto"/>
                              </w:divBdr>
                            </w:div>
                            <w:div w:id="154340418">
                              <w:marLeft w:val="0"/>
                              <w:marRight w:val="-11490"/>
                              <w:marTop w:val="0"/>
                              <w:marBottom w:val="0"/>
                              <w:divBdr>
                                <w:top w:val="none" w:sz="0" w:space="0" w:color="auto"/>
                                <w:left w:val="none" w:sz="0" w:space="0" w:color="auto"/>
                                <w:bottom w:val="none" w:sz="0" w:space="0" w:color="auto"/>
                                <w:right w:val="none" w:sz="0" w:space="0" w:color="auto"/>
                              </w:divBdr>
                            </w:div>
                            <w:div w:id="1263488519">
                              <w:marLeft w:val="0"/>
                              <w:marRight w:val="-11490"/>
                              <w:marTop w:val="0"/>
                              <w:marBottom w:val="0"/>
                              <w:divBdr>
                                <w:top w:val="none" w:sz="0" w:space="0" w:color="auto"/>
                                <w:left w:val="none" w:sz="0" w:space="0" w:color="auto"/>
                                <w:bottom w:val="none" w:sz="0" w:space="0" w:color="auto"/>
                                <w:right w:val="none" w:sz="0" w:space="0" w:color="auto"/>
                              </w:divBdr>
                            </w:div>
                            <w:div w:id="8413792">
                              <w:marLeft w:val="0"/>
                              <w:marRight w:val="-11490"/>
                              <w:marTop w:val="0"/>
                              <w:marBottom w:val="0"/>
                              <w:divBdr>
                                <w:top w:val="none" w:sz="0" w:space="0" w:color="auto"/>
                                <w:left w:val="none" w:sz="0" w:space="0" w:color="auto"/>
                                <w:bottom w:val="none" w:sz="0" w:space="0" w:color="auto"/>
                                <w:right w:val="none" w:sz="0" w:space="0" w:color="auto"/>
                              </w:divBdr>
                            </w:div>
                            <w:div w:id="710610151">
                              <w:marLeft w:val="0"/>
                              <w:marRight w:val="-11490"/>
                              <w:marTop w:val="0"/>
                              <w:marBottom w:val="0"/>
                              <w:divBdr>
                                <w:top w:val="none" w:sz="0" w:space="0" w:color="auto"/>
                                <w:left w:val="none" w:sz="0" w:space="0" w:color="auto"/>
                                <w:bottom w:val="none" w:sz="0" w:space="0" w:color="auto"/>
                                <w:right w:val="none" w:sz="0" w:space="0" w:color="auto"/>
                              </w:divBdr>
                            </w:div>
                            <w:div w:id="165943390">
                              <w:marLeft w:val="0"/>
                              <w:marRight w:val="-11490"/>
                              <w:marTop w:val="0"/>
                              <w:marBottom w:val="0"/>
                              <w:divBdr>
                                <w:top w:val="none" w:sz="0" w:space="0" w:color="auto"/>
                                <w:left w:val="none" w:sz="0" w:space="0" w:color="auto"/>
                                <w:bottom w:val="none" w:sz="0" w:space="0" w:color="auto"/>
                                <w:right w:val="none" w:sz="0" w:space="0" w:color="auto"/>
                              </w:divBdr>
                            </w:div>
                            <w:div w:id="1719013741">
                              <w:marLeft w:val="0"/>
                              <w:marRight w:val="-11490"/>
                              <w:marTop w:val="0"/>
                              <w:marBottom w:val="0"/>
                              <w:divBdr>
                                <w:top w:val="none" w:sz="0" w:space="0" w:color="auto"/>
                                <w:left w:val="none" w:sz="0" w:space="0" w:color="auto"/>
                                <w:bottom w:val="none" w:sz="0" w:space="0" w:color="auto"/>
                                <w:right w:val="none" w:sz="0" w:space="0" w:color="auto"/>
                              </w:divBdr>
                            </w:div>
                            <w:div w:id="303238531">
                              <w:marLeft w:val="0"/>
                              <w:marRight w:val="-11490"/>
                              <w:marTop w:val="0"/>
                              <w:marBottom w:val="0"/>
                              <w:divBdr>
                                <w:top w:val="none" w:sz="0" w:space="0" w:color="auto"/>
                                <w:left w:val="none" w:sz="0" w:space="0" w:color="auto"/>
                                <w:bottom w:val="none" w:sz="0" w:space="0" w:color="auto"/>
                                <w:right w:val="none" w:sz="0" w:space="0" w:color="auto"/>
                              </w:divBdr>
                            </w:div>
                            <w:div w:id="1675717688">
                              <w:marLeft w:val="0"/>
                              <w:marRight w:val="-11490"/>
                              <w:marTop w:val="0"/>
                              <w:marBottom w:val="0"/>
                              <w:divBdr>
                                <w:top w:val="none" w:sz="0" w:space="0" w:color="auto"/>
                                <w:left w:val="none" w:sz="0" w:space="0" w:color="auto"/>
                                <w:bottom w:val="none" w:sz="0" w:space="0" w:color="auto"/>
                                <w:right w:val="none" w:sz="0" w:space="0" w:color="auto"/>
                              </w:divBdr>
                            </w:div>
                            <w:div w:id="1263220709">
                              <w:marLeft w:val="0"/>
                              <w:marRight w:val="-11490"/>
                              <w:marTop w:val="0"/>
                              <w:marBottom w:val="0"/>
                              <w:divBdr>
                                <w:top w:val="none" w:sz="0" w:space="0" w:color="auto"/>
                                <w:left w:val="none" w:sz="0" w:space="0" w:color="auto"/>
                                <w:bottom w:val="none" w:sz="0" w:space="0" w:color="auto"/>
                                <w:right w:val="none" w:sz="0" w:space="0" w:color="auto"/>
                              </w:divBdr>
                            </w:div>
                            <w:div w:id="1954509012">
                              <w:marLeft w:val="0"/>
                              <w:marRight w:val="-11490"/>
                              <w:marTop w:val="0"/>
                              <w:marBottom w:val="0"/>
                              <w:divBdr>
                                <w:top w:val="none" w:sz="0" w:space="0" w:color="auto"/>
                                <w:left w:val="none" w:sz="0" w:space="0" w:color="auto"/>
                                <w:bottom w:val="none" w:sz="0" w:space="0" w:color="auto"/>
                                <w:right w:val="none" w:sz="0" w:space="0" w:color="auto"/>
                              </w:divBdr>
                            </w:div>
                            <w:div w:id="631402733">
                              <w:marLeft w:val="0"/>
                              <w:marRight w:val="-11490"/>
                              <w:marTop w:val="0"/>
                              <w:marBottom w:val="0"/>
                              <w:divBdr>
                                <w:top w:val="none" w:sz="0" w:space="0" w:color="auto"/>
                                <w:left w:val="none" w:sz="0" w:space="0" w:color="auto"/>
                                <w:bottom w:val="none" w:sz="0" w:space="0" w:color="auto"/>
                                <w:right w:val="none" w:sz="0" w:space="0" w:color="auto"/>
                              </w:divBdr>
                            </w:div>
                            <w:div w:id="1837649622">
                              <w:marLeft w:val="0"/>
                              <w:marRight w:val="-11490"/>
                              <w:marTop w:val="0"/>
                              <w:marBottom w:val="0"/>
                              <w:divBdr>
                                <w:top w:val="none" w:sz="0" w:space="0" w:color="auto"/>
                                <w:left w:val="none" w:sz="0" w:space="0" w:color="auto"/>
                                <w:bottom w:val="none" w:sz="0" w:space="0" w:color="auto"/>
                                <w:right w:val="none" w:sz="0" w:space="0" w:color="auto"/>
                              </w:divBdr>
                            </w:div>
                            <w:div w:id="120729234">
                              <w:marLeft w:val="0"/>
                              <w:marRight w:val="-11490"/>
                              <w:marTop w:val="0"/>
                              <w:marBottom w:val="0"/>
                              <w:divBdr>
                                <w:top w:val="none" w:sz="0" w:space="0" w:color="auto"/>
                                <w:left w:val="none" w:sz="0" w:space="0" w:color="auto"/>
                                <w:bottom w:val="none" w:sz="0" w:space="0" w:color="auto"/>
                                <w:right w:val="none" w:sz="0" w:space="0" w:color="auto"/>
                              </w:divBdr>
                            </w:div>
                            <w:div w:id="486559031">
                              <w:marLeft w:val="0"/>
                              <w:marRight w:val="-11490"/>
                              <w:marTop w:val="0"/>
                              <w:marBottom w:val="0"/>
                              <w:divBdr>
                                <w:top w:val="none" w:sz="0" w:space="0" w:color="auto"/>
                                <w:left w:val="none" w:sz="0" w:space="0" w:color="auto"/>
                                <w:bottom w:val="none" w:sz="0" w:space="0" w:color="auto"/>
                                <w:right w:val="none" w:sz="0" w:space="0" w:color="auto"/>
                              </w:divBdr>
                            </w:div>
                            <w:div w:id="1157116953">
                              <w:marLeft w:val="0"/>
                              <w:marRight w:val="-11490"/>
                              <w:marTop w:val="0"/>
                              <w:marBottom w:val="0"/>
                              <w:divBdr>
                                <w:top w:val="none" w:sz="0" w:space="0" w:color="auto"/>
                                <w:left w:val="none" w:sz="0" w:space="0" w:color="auto"/>
                                <w:bottom w:val="none" w:sz="0" w:space="0" w:color="auto"/>
                                <w:right w:val="none" w:sz="0" w:space="0" w:color="auto"/>
                              </w:divBdr>
                            </w:div>
                            <w:div w:id="842165153">
                              <w:marLeft w:val="0"/>
                              <w:marRight w:val="-11490"/>
                              <w:marTop w:val="0"/>
                              <w:marBottom w:val="0"/>
                              <w:divBdr>
                                <w:top w:val="none" w:sz="0" w:space="0" w:color="auto"/>
                                <w:left w:val="none" w:sz="0" w:space="0" w:color="auto"/>
                                <w:bottom w:val="none" w:sz="0" w:space="0" w:color="auto"/>
                                <w:right w:val="none" w:sz="0" w:space="0" w:color="auto"/>
                              </w:divBdr>
                            </w:div>
                            <w:div w:id="565142919">
                              <w:marLeft w:val="0"/>
                              <w:marRight w:val="-11490"/>
                              <w:marTop w:val="0"/>
                              <w:marBottom w:val="0"/>
                              <w:divBdr>
                                <w:top w:val="none" w:sz="0" w:space="0" w:color="auto"/>
                                <w:left w:val="none" w:sz="0" w:space="0" w:color="auto"/>
                                <w:bottom w:val="none" w:sz="0" w:space="0" w:color="auto"/>
                                <w:right w:val="none" w:sz="0" w:space="0" w:color="auto"/>
                              </w:divBdr>
                            </w:div>
                            <w:div w:id="358555611">
                              <w:marLeft w:val="0"/>
                              <w:marRight w:val="-11490"/>
                              <w:marTop w:val="0"/>
                              <w:marBottom w:val="0"/>
                              <w:divBdr>
                                <w:top w:val="none" w:sz="0" w:space="0" w:color="auto"/>
                                <w:left w:val="none" w:sz="0" w:space="0" w:color="auto"/>
                                <w:bottom w:val="none" w:sz="0" w:space="0" w:color="auto"/>
                                <w:right w:val="none" w:sz="0" w:space="0" w:color="auto"/>
                              </w:divBdr>
                            </w:div>
                            <w:div w:id="771166391">
                              <w:marLeft w:val="0"/>
                              <w:marRight w:val="-11490"/>
                              <w:marTop w:val="0"/>
                              <w:marBottom w:val="0"/>
                              <w:divBdr>
                                <w:top w:val="none" w:sz="0" w:space="0" w:color="auto"/>
                                <w:left w:val="none" w:sz="0" w:space="0" w:color="auto"/>
                                <w:bottom w:val="none" w:sz="0" w:space="0" w:color="auto"/>
                                <w:right w:val="none" w:sz="0" w:space="0" w:color="auto"/>
                              </w:divBdr>
                            </w:div>
                            <w:div w:id="1153254757">
                              <w:marLeft w:val="0"/>
                              <w:marRight w:val="-11490"/>
                              <w:marTop w:val="0"/>
                              <w:marBottom w:val="0"/>
                              <w:divBdr>
                                <w:top w:val="none" w:sz="0" w:space="0" w:color="auto"/>
                                <w:left w:val="none" w:sz="0" w:space="0" w:color="auto"/>
                                <w:bottom w:val="none" w:sz="0" w:space="0" w:color="auto"/>
                                <w:right w:val="none" w:sz="0" w:space="0" w:color="auto"/>
                              </w:divBdr>
                            </w:div>
                            <w:div w:id="1254049200">
                              <w:marLeft w:val="0"/>
                              <w:marRight w:val="-11490"/>
                              <w:marTop w:val="0"/>
                              <w:marBottom w:val="0"/>
                              <w:divBdr>
                                <w:top w:val="none" w:sz="0" w:space="0" w:color="auto"/>
                                <w:left w:val="none" w:sz="0" w:space="0" w:color="auto"/>
                                <w:bottom w:val="none" w:sz="0" w:space="0" w:color="auto"/>
                                <w:right w:val="none" w:sz="0" w:space="0" w:color="auto"/>
                              </w:divBdr>
                            </w:div>
                            <w:div w:id="410392238">
                              <w:marLeft w:val="0"/>
                              <w:marRight w:val="-11490"/>
                              <w:marTop w:val="0"/>
                              <w:marBottom w:val="0"/>
                              <w:divBdr>
                                <w:top w:val="none" w:sz="0" w:space="0" w:color="auto"/>
                                <w:left w:val="none" w:sz="0" w:space="0" w:color="auto"/>
                                <w:bottom w:val="none" w:sz="0" w:space="0" w:color="auto"/>
                                <w:right w:val="none" w:sz="0" w:space="0" w:color="auto"/>
                              </w:divBdr>
                            </w:div>
                            <w:div w:id="228200785">
                              <w:marLeft w:val="0"/>
                              <w:marRight w:val="-11490"/>
                              <w:marTop w:val="0"/>
                              <w:marBottom w:val="0"/>
                              <w:divBdr>
                                <w:top w:val="none" w:sz="0" w:space="0" w:color="auto"/>
                                <w:left w:val="none" w:sz="0" w:space="0" w:color="auto"/>
                                <w:bottom w:val="none" w:sz="0" w:space="0" w:color="auto"/>
                                <w:right w:val="none" w:sz="0" w:space="0" w:color="auto"/>
                              </w:divBdr>
                            </w:div>
                            <w:div w:id="1459495213">
                              <w:marLeft w:val="0"/>
                              <w:marRight w:val="-11490"/>
                              <w:marTop w:val="0"/>
                              <w:marBottom w:val="0"/>
                              <w:divBdr>
                                <w:top w:val="none" w:sz="0" w:space="0" w:color="auto"/>
                                <w:left w:val="none" w:sz="0" w:space="0" w:color="auto"/>
                                <w:bottom w:val="none" w:sz="0" w:space="0" w:color="auto"/>
                                <w:right w:val="none" w:sz="0" w:space="0" w:color="auto"/>
                              </w:divBdr>
                            </w:div>
                            <w:div w:id="1027677445">
                              <w:marLeft w:val="0"/>
                              <w:marRight w:val="-11490"/>
                              <w:marTop w:val="0"/>
                              <w:marBottom w:val="0"/>
                              <w:divBdr>
                                <w:top w:val="none" w:sz="0" w:space="0" w:color="auto"/>
                                <w:left w:val="none" w:sz="0" w:space="0" w:color="auto"/>
                                <w:bottom w:val="none" w:sz="0" w:space="0" w:color="auto"/>
                                <w:right w:val="none" w:sz="0" w:space="0" w:color="auto"/>
                              </w:divBdr>
                            </w:div>
                            <w:div w:id="1346595113">
                              <w:marLeft w:val="0"/>
                              <w:marRight w:val="-11490"/>
                              <w:marTop w:val="0"/>
                              <w:marBottom w:val="0"/>
                              <w:divBdr>
                                <w:top w:val="none" w:sz="0" w:space="0" w:color="auto"/>
                                <w:left w:val="none" w:sz="0" w:space="0" w:color="auto"/>
                                <w:bottom w:val="none" w:sz="0" w:space="0" w:color="auto"/>
                                <w:right w:val="none" w:sz="0" w:space="0" w:color="auto"/>
                              </w:divBdr>
                            </w:div>
                            <w:div w:id="2130587069">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766989">
      <w:bodyDiv w:val="1"/>
      <w:marLeft w:val="0"/>
      <w:marRight w:val="0"/>
      <w:marTop w:val="0"/>
      <w:marBottom w:val="0"/>
      <w:divBdr>
        <w:top w:val="none" w:sz="0" w:space="0" w:color="auto"/>
        <w:left w:val="none" w:sz="0" w:space="0" w:color="auto"/>
        <w:bottom w:val="none" w:sz="0" w:space="0" w:color="auto"/>
        <w:right w:val="none" w:sz="0" w:space="0" w:color="auto"/>
      </w:divBdr>
    </w:div>
    <w:div w:id="1813251962">
      <w:bodyDiv w:val="1"/>
      <w:marLeft w:val="0"/>
      <w:marRight w:val="0"/>
      <w:marTop w:val="0"/>
      <w:marBottom w:val="0"/>
      <w:divBdr>
        <w:top w:val="none" w:sz="0" w:space="0" w:color="auto"/>
        <w:left w:val="none" w:sz="0" w:space="0" w:color="auto"/>
        <w:bottom w:val="none" w:sz="0" w:space="0" w:color="auto"/>
        <w:right w:val="none" w:sz="0" w:space="0" w:color="auto"/>
      </w:divBdr>
      <w:divsChild>
        <w:div w:id="1048648818">
          <w:marLeft w:val="0"/>
          <w:marRight w:val="-11490"/>
          <w:marTop w:val="0"/>
          <w:marBottom w:val="0"/>
          <w:divBdr>
            <w:top w:val="none" w:sz="0" w:space="0" w:color="auto"/>
            <w:left w:val="none" w:sz="0" w:space="0" w:color="auto"/>
            <w:bottom w:val="none" w:sz="0" w:space="0" w:color="auto"/>
            <w:right w:val="none" w:sz="0" w:space="0" w:color="auto"/>
          </w:divBdr>
        </w:div>
        <w:div w:id="1060129487">
          <w:marLeft w:val="0"/>
          <w:marRight w:val="-11490"/>
          <w:marTop w:val="0"/>
          <w:marBottom w:val="0"/>
          <w:divBdr>
            <w:top w:val="none" w:sz="0" w:space="0" w:color="auto"/>
            <w:left w:val="none" w:sz="0" w:space="0" w:color="auto"/>
            <w:bottom w:val="none" w:sz="0" w:space="0" w:color="auto"/>
            <w:right w:val="none" w:sz="0" w:space="0" w:color="auto"/>
          </w:divBdr>
        </w:div>
        <w:div w:id="258871322">
          <w:marLeft w:val="0"/>
          <w:marRight w:val="-11490"/>
          <w:marTop w:val="0"/>
          <w:marBottom w:val="0"/>
          <w:divBdr>
            <w:top w:val="none" w:sz="0" w:space="0" w:color="auto"/>
            <w:left w:val="none" w:sz="0" w:space="0" w:color="auto"/>
            <w:bottom w:val="none" w:sz="0" w:space="0" w:color="auto"/>
            <w:right w:val="none" w:sz="0" w:space="0" w:color="auto"/>
          </w:divBdr>
        </w:div>
        <w:div w:id="839346891">
          <w:marLeft w:val="0"/>
          <w:marRight w:val="-11490"/>
          <w:marTop w:val="0"/>
          <w:marBottom w:val="0"/>
          <w:divBdr>
            <w:top w:val="none" w:sz="0" w:space="0" w:color="auto"/>
            <w:left w:val="none" w:sz="0" w:space="0" w:color="auto"/>
            <w:bottom w:val="none" w:sz="0" w:space="0" w:color="auto"/>
            <w:right w:val="none" w:sz="0" w:space="0" w:color="auto"/>
          </w:divBdr>
        </w:div>
        <w:div w:id="384109104">
          <w:marLeft w:val="0"/>
          <w:marRight w:val="-11490"/>
          <w:marTop w:val="0"/>
          <w:marBottom w:val="0"/>
          <w:divBdr>
            <w:top w:val="none" w:sz="0" w:space="0" w:color="auto"/>
            <w:left w:val="none" w:sz="0" w:space="0" w:color="auto"/>
            <w:bottom w:val="none" w:sz="0" w:space="0" w:color="auto"/>
            <w:right w:val="none" w:sz="0" w:space="0" w:color="auto"/>
          </w:divBdr>
        </w:div>
        <w:div w:id="1810826720">
          <w:marLeft w:val="0"/>
          <w:marRight w:val="-11490"/>
          <w:marTop w:val="0"/>
          <w:marBottom w:val="0"/>
          <w:divBdr>
            <w:top w:val="none" w:sz="0" w:space="0" w:color="auto"/>
            <w:left w:val="none" w:sz="0" w:space="0" w:color="auto"/>
            <w:bottom w:val="none" w:sz="0" w:space="0" w:color="auto"/>
            <w:right w:val="none" w:sz="0" w:space="0" w:color="auto"/>
          </w:divBdr>
        </w:div>
        <w:div w:id="1708095313">
          <w:marLeft w:val="0"/>
          <w:marRight w:val="-11490"/>
          <w:marTop w:val="0"/>
          <w:marBottom w:val="0"/>
          <w:divBdr>
            <w:top w:val="none" w:sz="0" w:space="0" w:color="auto"/>
            <w:left w:val="none" w:sz="0" w:space="0" w:color="auto"/>
            <w:bottom w:val="none" w:sz="0" w:space="0" w:color="auto"/>
            <w:right w:val="none" w:sz="0" w:space="0" w:color="auto"/>
          </w:divBdr>
        </w:div>
        <w:div w:id="223836975">
          <w:marLeft w:val="0"/>
          <w:marRight w:val="-11490"/>
          <w:marTop w:val="0"/>
          <w:marBottom w:val="0"/>
          <w:divBdr>
            <w:top w:val="none" w:sz="0" w:space="0" w:color="auto"/>
            <w:left w:val="none" w:sz="0" w:space="0" w:color="auto"/>
            <w:bottom w:val="none" w:sz="0" w:space="0" w:color="auto"/>
            <w:right w:val="none" w:sz="0" w:space="0" w:color="auto"/>
          </w:divBdr>
        </w:div>
      </w:divsChild>
    </w:div>
    <w:div w:id="1843931297">
      <w:bodyDiv w:val="1"/>
      <w:marLeft w:val="0"/>
      <w:marRight w:val="0"/>
      <w:marTop w:val="0"/>
      <w:marBottom w:val="0"/>
      <w:divBdr>
        <w:top w:val="none" w:sz="0" w:space="0" w:color="auto"/>
        <w:left w:val="none" w:sz="0" w:space="0" w:color="auto"/>
        <w:bottom w:val="none" w:sz="0" w:space="0" w:color="auto"/>
        <w:right w:val="none" w:sz="0" w:space="0" w:color="auto"/>
      </w:divBdr>
      <w:divsChild>
        <w:div w:id="814684870">
          <w:marLeft w:val="0"/>
          <w:marRight w:val="-11490"/>
          <w:marTop w:val="0"/>
          <w:marBottom w:val="0"/>
          <w:divBdr>
            <w:top w:val="none" w:sz="0" w:space="0" w:color="auto"/>
            <w:left w:val="none" w:sz="0" w:space="0" w:color="auto"/>
            <w:bottom w:val="none" w:sz="0" w:space="0" w:color="auto"/>
            <w:right w:val="none" w:sz="0" w:space="0" w:color="auto"/>
          </w:divBdr>
        </w:div>
        <w:div w:id="764346507">
          <w:marLeft w:val="0"/>
          <w:marRight w:val="-11490"/>
          <w:marTop w:val="0"/>
          <w:marBottom w:val="0"/>
          <w:divBdr>
            <w:top w:val="none" w:sz="0" w:space="0" w:color="auto"/>
            <w:left w:val="none" w:sz="0" w:space="0" w:color="auto"/>
            <w:bottom w:val="none" w:sz="0" w:space="0" w:color="auto"/>
            <w:right w:val="none" w:sz="0" w:space="0" w:color="auto"/>
          </w:divBdr>
        </w:div>
        <w:div w:id="1742026141">
          <w:marLeft w:val="0"/>
          <w:marRight w:val="-11490"/>
          <w:marTop w:val="0"/>
          <w:marBottom w:val="0"/>
          <w:divBdr>
            <w:top w:val="none" w:sz="0" w:space="0" w:color="auto"/>
            <w:left w:val="none" w:sz="0" w:space="0" w:color="auto"/>
            <w:bottom w:val="none" w:sz="0" w:space="0" w:color="auto"/>
            <w:right w:val="none" w:sz="0" w:space="0" w:color="auto"/>
          </w:divBdr>
        </w:div>
        <w:div w:id="1588929336">
          <w:marLeft w:val="0"/>
          <w:marRight w:val="-11490"/>
          <w:marTop w:val="0"/>
          <w:marBottom w:val="0"/>
          <w:divBdr>
            <w:top w:val="none" w:sz="0" w:space="0" w:color="auto"/>
            <w:left w:val="none" w:sz="0" w:space="0" w:color="auto"/>
            <w:bottom w:val="none" w:sz="0" w:space="0" w:color="auto"/>
            <w:right w:val="none" w:sz="0" w:space="0" w:color="auto"/>
          </w:divBdr>
        </w:div>
        <w:div w:id="649098984">
          <w:marLeft w:val="0"/>
          <w:marRight w:val="-11490"/>
          <w:marTop w:val="0"/>
          <w:marBottom w:val="0"/>
          <w:divBdr>
            <w:top w:val="none" w:sz="0" w:space="0" w:color="auto"/>
            <w:left w:val="none" w:sz="0" w:space="0" w:color="auto"/>
            <w:bottom w:val="none" w:sz="0" w:space="0" w:color="auto"/>
            <w:right w:val="none" w:sz="0" w:space="0" w:color="auto"/>
          </w:divBdr>
        </w:div>
        <w:div w:id="1446658178">
          <w:marLeft w:val="0"/>
          <w:marRight w:val="-11490"/>
          <w:marTop w:val="0"/>
          <w:marBottom w:val="0"/>
          <w:divBdr>
            <w:top w:val="none" w:sz="0" w:space="0" w:color="auto"/>
            <w:left w:val="none" w:sz="0" w:space="0" w:color="auto"/>
            <w:bottom w:val="none" w:sz="0" w:space="0" w:color="auto"/>
            <w:right w:val="none" w:sz="0" w:space="0" w:color="auto"/>
          </w:divBdr>
        </w:div>
        <w:div w:id="1462531563">
          <w:marLeft w:val="0"/>
          <w:marRight w:val="-11490"/>
          <w:marTop w:val="0"/>
          <w:marBottom w:val="0"/>
          <w:divBdr>
            <w:top w:val="none" w:sz="0" w:space="0" w:color="auto"/>
            <w:left w:val="none" w:sz="0" w:space="0" w:color="auto"/>
            <w:bottom w:val="none" w:sz="0" w:space="0" w:color="auto"/>
            <w:right w:val="none" w:sz="0" w:space="0" w:color="auto"/>
          </w:divBdr>
        </w:div>
      </w:divsChild>
    </w:div>
    <w:div w:id="205877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Blade_server" TargetMode="External"/><Relationship Id="rId18" Type="http://schemas.openxmlformats.org/officeDocument/2006/relationships/hyperlink" Target="http://www2.cs.uregina.ca/~hamilton/courses/330/notes/unix/filesyscalls.html"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en.wikipedia.org/wiki/Arbitrated_loop" TargetMode="External"/><Relationship Id="rId7" Type="http://schemas.openxmlformats.org/officeDocument/2006/relationships/settings" Target="settings.xml"/><Relationship Id="rId12" Type="http://schemas.openxmlformats.org/officeDocument/2006/relationships/hyperlink" Target="http://searchdatacenter.techtarget.com/definition/blade-server" TargetMode="External"/><Relationship Id="rId17" Type="http://schemas.openxmlformats.org/officeDocument/2006/relationships/hyperlink" Target="https://www.snia.org/sites/default/education/tutorials/2007/spring/networking/SAS-Overview.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yperlink" Target="https://en.wikipedia.org/wiki/Switched_fabr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hatis.techtarget.com/definition/rack-server-rack-mounted-server"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computerweekly.com/tip/DAS-vs-NAS-vs-SAN-Which-is-best-for-virtual-storage" TargetMode="External"/><Relationship Id="rId23"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hyperlink" Target="https://en.wikipedia.org/wiki/Remote_procedure_ca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Data_center_bridging" TargetMode="External"/><Relationship Id="rId22" Type="http://schemas.openxmlformats.org/officeDocument/2006/relationships/hyperlink" Target="https://en.wikipedia.org/wiki/Point-to-point_(telecommunication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rm\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CC4DA54BEB4CE28E75DF01957986E8"/>
        <w:category>
          <w:name w:val="General"/>
          <w:gallery w:val="placeholder"/>
        </w:category>
        <w:types>
          <w:type w:val="bbPlcHdr"/>
        </w:types>
        <w:behaviors>
          <w:behavior w:val="content"/>
        </w:behaviors>
        <w:guid w:val="{041CF096-11BC-4BB7-8C2C-A95255F9778B}"/>
      </w:docPartPr>
      <w:docPartBody>
        <w:p w:rsidR="006B0271" w:rsidRDefault="00441B31" w:rsidP="00441B31">
          <w:pPr>
            <w:pStyle w:val="B5CC4DA54BEB4CE28E75DF01957986E8"/>
          </w:pPr>
          <w:r>
            <w:rPr>
              <w:color w:val="2F5496" w:themeColor="accent1" w:themeShade="BF"/>
              <w:sz w:val="24"/>
              <w:szCs w:val="24"/>
            </w:rPr>
            <w:t>[Company name]</w:t>
          </w:r>
        </w:p>
      </w:docPartBody>
    </w:docPart>
    <w:docPart>
      <w:docPartPr>
        <w:name w:val="C5A996676D224BF5B5D5F7121D5038D3"/>
        <w:category>
          <w:name w:val="General"/>
          <w:gallery w:val="placeholder"/>
        </w:category>
        <w:types>
          <w:type w:val="bbPlcHdr"/>
        </w:types>
        <w:behaviors>
          <w:behavior w:val="content"/>
        </w:behaviors>
        <w:guid w:val="{D2F4C7F2-CDAE-4942-9BA7-D8A756E21D35}"/>
      </w:docPartPr>
      <w:docPartBody>
        <w:p w:rsidR="006B0271" w:rsidRDefault="00441B31" w:rsidP="00441B31">
          <w:pPr>
            <w:pStyle w:val="C5A996676D224BF5B5D5F7121D5038D3"/>
          </w:pPr>
          <w:r>
            <w:rPr>
              <w:rFonts w:asciiTheme="majorHAnsi" w:eastAsiaTheme="majorEastAsia" w:hAnsiTheme="majorHAnsi" w:cstheme="majorBidi"/>
              <w:color w:val="4472C4" w:themeColor="accent1"/>
              <w:sz w:val="88"/>
              <w:szCs w:val="88"/>
            </w:rPr>
            <w:t>[Document title]</w:t>
          </w:r>
        </w:p>
      </w:docPartBody>
    </w:docPart>
    <w:docPart>
      <w:docPartPr>
        <w:name w:val="0C86FFAA493D4C7DB3E89819F036007E"/>
        <w:category>
          <w:name w:val="General"/>
          <w:gallery w:val="placeholder"/>
        </w:category>
        <w:types>
          <w:type w:val="bbPlcHdr"/>
        </w:types>
        <w:behaviors>
          <w:behavior w:val="content"/>
        </w:behaviors>
        <w:guid w:val="{4F914771-C68C-4050-A33A-4E61E8E4EF0E}"/>
      </w:docPartPr>
      <w:docPartBody>
        <w:p w:rsidR="006B0271" w:rsidRDefault="00441B31" w:rsidP="00441B31">
          <w:pPr>
            <w:pStyle w:val="0C86FFAA493D4C7DB3E89819F036007E"/>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sha">
    <w:altName w:val="Gisha"/>
    <w:charset w:val="B1"/>
    <w:family w:val="swiss"/>
    <w:pitch w:val="variable"/>
    <w:sig w:usb0="80000807" w:usb1="40000042"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31"/>
    <w:rsid w:val="00090A56"/>
    <w:rsid w:val="00297823"/>
    <w:rsid w:val="002B5C5A"/>
    <w:rsid w:val="003634CB"/>
    <w:rsid w:val="00437B8F"/>
    <w:rsid w:val="00441B31"/>
    <w:rsid w:val="006B0271"/>
    <w:rsid w:val="008C3194"/>
    <w:rsid w:val="00996C44"/>
    <w:rsid w:val="00A02C65"/>
    <w:rsid w:val="00B31B4E"/>
    <w:rsid w:val="00D3406E"/>
    <w:rsid w:val="00F5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C4DA54BEB4CE28E75DF01957986E8">
    <w:name w:val="B5CC4DA54BEB4CE28E75DF01957986E8"/>
    <w:rsid w:val="00441B31"/>
  </w:style>
  <w:style w:type="paragraph" w:customStyle="1" w:styleId="C5A996676D224BF5B5D5F7121D5038D3">
    <w:name w:val="C5A996676D224BF5B5D5F7121D5038D3"/>
    <w:rsid w:val="00441B31"/>
  </w:style>
  <w:style w:type="paragraph" w:customStyle="1" w:styleId="0C86FFAA493D4C7DB3E89819F036007E">
    <w:name w:val="0C86FFAA493D4C7DB3E89819F036007E"/>
    <w:rsid w:val="00441B31"/>
  </w:style>
  <w:style w:type="paragraph" w:customStyle="1" w:styleId="6D726D5A88CB4E67BB821AE07D9C9901">
    <w:name w:val="6D726D5A88CB4E67BB821AE07D9C9901"/>
    <w:rsid w:val="00441B31"/>
  </w:style>
  <w:style w:type="paragraph" w:customStyle="1" w:styleId="0B7183DAEB5F45FB9F4E176ADD92C06E">
    <w:name w:val="0B7183DAEB5F45FB9F4E176ADD92C06E"/>
    <w:rsid w:val="00441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62D733-D407-45B0-992C-7A9896CE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3967</TotalTime>
  <Pages>10</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Dharmit Viradia</vt:lpstr>
    </vt:vector>
  </TitlesOfParts>
  <Company>CS 524 Introduction to Cloud Computing</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Dharmit Viradia</dc:title>
  <dc:subject>Homework 5</dc:subject>
  <dc:creator>Dharmit Viradia</dc:creator>
  <cp:keywords/>
  <dc:description/>
  <cp:lastModifiedBy>Dharmit Viradia</cp:lastModifiedBy>
  <cp:revision>34</cp:revision>
  <cp:lastPrinted>2020-01-29T03:42:00Z</cp:lastPrinted>
  <dcterms:created xsi:type="dcterms:W3CDTF">2020-02-16T00:57:00Z</dcterms:created>
  <dcterms:modified xsi:type="dcterms:W3CDTF">2020-04-12T23:03:00Z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